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8E7092B" w14:textId="77777777" w:rsidR="002101E2" w:rsidRDefault="002101E2">
      <w:pPr>
        <w:pStyle w:val="Corpodetexto"/>
      </w:pPr>
    </w:p>
    <w:p w14:paraId="22575D23" w14:textId="77777777" w:rsidR="002101E2" w:rsidRDefault="002101E2">
      <w:pPr>
        <w:jc w:val="center"/>
        <w:rPr>
          <w:sz w:val="40"/>
          <w:lang w:val="pt-BR"/>
        </w:rPr>
      </w:pPr>
    </w:p>
    <w:p w14:paraId="0C9CC921" w14:textId="77777777" w:rsidR="002101E2" w:rsidRDefault="002101E2">
      <w:pPr>
        <w:jc w:val="center"/>
        <w:rPr>
          <w:sz w:val="40"/>
          <w:lang w:val="pt-BR"/>
        </w:rPr>
      </w:pPr>
    </w:p>
    <w:p w14:paraId="75DCC06A" w14:textId="77777777" w:rsidR="002101E2" w:rsidRDefault="002101E2">
      <w:pPr>
        <w:jc w:val="center"/>
        <w:rPr>
          <w:sz w:val="40"/>
          <w:lang w:val="pt-BR"/>
        </w:rPr>
      </w:pPr>
    </w:p>
    <w:p w14:paraId="30CEA303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0250715A" w14:textId="77777777" w:rsidR="003474F5" w:rsidRDefault="003474F5" w:rsidP="003474F5">
      <w:pPr>
        <w:pStyle w:val="Corpodetexto"/>
      </w:pPr>
    </w:p>
    <w:p w14:paraId="3087649D" w14:textId="04267A80" w:rsidR="00DF2CD6" w:rsidRDefault="00991A25" w:rsidP="00DF2CD6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 xml:space="preserve">DIY – </w:t>
      </w:r>
      <w:proofErr w:type="spellStart"/>
      <w:r>
        <w:rPr>
          <w:b/>
          <w:sz w:val="44"/>
          <w:szCs w:val="44"/>
          <w:lang w:val="pt-BR"/>
        </w:rPr>
        <w:t>Don’t</w:t>
      </w:r>
      <w:proofErr w:type="spellEnd"/>
      <w:r>
        <w:rPr>
          <w:b/>
          <w:sz w:val="44"/>
          <w:szCs w:val="44"/>
          <w:lang w:val="pt-BR"/>
        </w:rPr>
        <w:t xml:space="preserve"> </w:t>
      </w:r>
      <w:proofErr w:type="spellStart"/>
      <w:r>
        <w:rPr>
          <w:b/>
          <w:sz w:val="44"/>
          <w:szCs w:val="44"/>
          <w:lang w:val="pt-BR"/>
        </w:rPr>
        <w:t>Involve</w:t>
      </w:r>
      <w:proofErr w:type="spellEnd"/>
      <w:r>
        <w:rPr>
          <w:b/>
          <w:sz w:val="44"/>
          <w:szCs w:val="44"/>
          <w:lang w:val="pt-BR"/>
        </w:rPr>
        <w:t xml:space="preserve"> </w:t>
      </w:r>
      <w:proofErr w:type="spellStart"/>
      <w:r>
        <w:rPr>
          <w:b/>
          <w:sz w:val="44"/>
          <w:szCs w:val="44"/>
          <w:lang w:val="pt-BR"/>
        </w:rPr>
        <w:t>Yourself</w:t>
      </w:r>
      <w:proofErr w:type="spellEnd"/>
      <w:r>
        <w:rPr>
          <w:b/>
          <w:sz w:val="44"/>
          <w:szCs w:val="44"/>
          <w:lang w:val="pt-BR"/>
        </w:rPr>
        <w:t>!</w:t>
      </w:r>
    </w:p>
    <w:p w14:paraId="58CE43DC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7C0E23F6" w14:textId="77777777" w:rsidR="003474F5" w:rsidRPr="00887BC8" w:rsidRDefault="003474F5" w:rsidP="003474F5">
      <w:pPr>
        <w:rPr>
          <w:lang w:val="pt-BR"/>
        </w:rPr>
      </w:pPr>
    </w:p>
    <w:p w14:paraId="45869ACA" w14:textId="77777777" w:rsidR="003474F5" w:rsidRPr="00887BC8" w:rsidRDefault="003474F5" w:rsidP="003474F5">
      <w:pPr>
        <w:rPr>
          <w:lang w:val="pt-BR"/>
        </w:rPr>
      </w:pPr>
    </w:p>
    <w:p w14:paraId="57ED0C20" w14:textId="77777777" w:rsidR="003474F5" w:rsidRPr="00887BC8" w:rsidRDefault="003474F5" w:rsidP="003474F5">
      <w:pPr>
        <w:rPr>
          <w:lang w:val="pt-BR"/>
        </w:rPr>
      </w:pPr>
    </w:p>
    <w:p w14:paraId="3BF7122C" w14:textId="77777777" w:rsidR="003474F5" w:rsidRDefault="00873422" w:rsidP="00C031A9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>agem</w:t>
      </w:r>
      <w:r w:rsidR="00266214">
        <w:rPr>
          <w:b/>
          <w:sz w:val="44"/>
          <w:szCs w:val="44"/>
          <w:lang w:val="pt-BR"/>
        </w:rPr>
        <w:t xml:space="preserve"> de Negócio</w:t>
      </w:r>
    </w:p>
    <w:p w14:paraId="10810711" w14:textId="77777777" w:rsidR="00876462" w:rsidRDefault="00876462" w:rsidP="00C031A9">
      <w:pPr>
        <w:jc w:val="center"/>
        <w:rPr>
          <w:b/>
          <w:sz w:val="44"/>
          <w:szCs w:val="44"/>
          <w:lang w:val="pt-BR"/>
        </w:rPr>
      </w:pPr>
    </w:p>
    <w:p w14:paraId="40F8CBED" w14:textId="77777777" w:rsidR="00876462" w:rsidRPr="00977849" w:rsidRDefault="00876462" w:rsidP="00C031A9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2BCEA705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3B41825" w14:textId="0C6B64C8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  <w:r w:rsidR="00EF0BE2">
              <w:rPr>
                <w:lang w:val="pt-BR"/>
              </w:rPr>
              <w:t>Matheus Medeiros Carlos</w:t>
            </w:r>
          </w:p>
          <w:p w14:paraId="4F0EFD23" w14:textId="77777777" w:rsidR="003474F5" w:rsidRPr="00977849" w:rsidRDefault="003474F5" w:rsidP="00F946CF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D11FC50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06093F50" w14:textId="6E27DD0C" w:rsidR="003474F5" w:rsidRPr="00977849" w:rsidRDefault="006921D7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04</w:t>
            </w:r>
            <w:r w:rsidR="00EF0BE2">
              <w:rPr>
                <w:sz w:val="28"/>
                <w:lang w:val="pt-BR"/>
              </w:rPr>
              <w:t>/</w:t>
            </w:r>
            <w:r>
              <w:rPr>
                <w:sz w:val="28"/>
                <w:lang w:val="pt-BR"/>
              </w:rPr>
              <w:t>10</w:t>
            </w:r>
            <w:r w:rsidR="00EF0BE2">
              <w:rPr>
                <w:sz w:val="28"/>
                <w:lang w:val="pt-BR"/>
              </w:rPr>
              <w:t>/2024</w:t>
            </w:r>
          </w:p>
        </w:tc>
      </w:tr>
      <w:tr w:rsidR="003474F5" w:rsidRPr="00977849" w14:paraId="62F2044D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31EA452E" w14:textId="6DF38A9A" w:rsidR="003474F5" w:rsidRPr="000C242C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  <w:r w:rsidR="00EF0BE2">
              <w:rPr>
                <w:lang w:val="pt-BR"/>
              </w:rPr>
              <w:t xml:space="preserve"> Gabriela </w:t>
            </w:r>
            <w:proofErr w:type="spellStart"/>
            <w:r w:rsidR="00EF0BE2">
              <w:rPr>
                <w:lang w:val="pt-BR"/>
              </w:rPr>
              <w:t>Barbarán</w:t>
            </w:r>
            <w:proofErr w:type="spellEnd"/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36CD1CD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00B96205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799BD76F" w14:textId="231C88A3" w:rsidR="00D97BB4" w:rsidRDefault="003474F5" w:rsidP="00F16968">
      <w:pPr>
        <w:pStyle w:val="Ttulo1"/>
        <w:numPr>
          <w:ilvl w:val="0"/>
          <w:numId w:val="0"/>
        </w:numPr>
        <w:ind w:left="340"/>
      </w:pPr>
      <w:r>
        <w:br w:type="page"/>
      </w:r>
      <w:bookmarkStart w:id="0" w:name="_Toc128069553"/>
      <w:r w:rsidR="00266214">
        <w:lastRenderedPageBreak/>
        <w:t>Entendendo o Negócio do Projeto</w:t>
      </w:r>
      <w:bookmarkEnd w:id="0"/>
    </w:p>
    <w:p w14:paraId="63479937" w14:textId="4D85620C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O mercado atual de oficinas/lojas de manutenção veicular já conta com alguns sites/softwares para auxiliar com rapidez um usuário com problemas, e a solução mais usada no Brasil é simplesmente usar Google e Google Maps, conseguindo tanto determinar facilmente o estabelecimento mais próximo e com melhor avaliação (através de depoimentos nas seções de comentários). Mesmo quando o seu veículo é diferente do padrão – por exemplo: motos</w:t>
      </w:r>
      <w:r w:rsidR="002740D0">
        <w:rPr>
          <w:lang w:val="pt-BR"/>
        </w:rPr>
        <w:t xml:space="preserve">, </w:t>
      </w:r>
      <w:r>
        <w:rPr>
          <w:lang w:val="pt-BR"/>
        </w:rPr>
        <w:t>caminhões</w:t>
      </w:r>
      <w:r w:rsidR="0003287E">
        <w:rPr>
          <w:lang w:val="pt-BR"/>
        </w:rPr>
        <w:t xml:space="preserve"> e </w:t>
      </w:r>
      <w:r w:rsidR="002740D0">
        <w:rPr>
          <w:lang w:val="pt-BR"/>
        </w:rPr>
        <w:t xml:space="preserve">veículos </w:t>
      </w:r>
      <w:r w:rsidR="000F4992">
        <w:rPr>
          <w:lang w:val="pt-BR"/>
        </w:rPr>
        <w:t>elétricos -</w:t>
      </w:r>
      <w:r>
        <w:rPr>
          <w:lang w:val="pt-BR"/>
        </w:rPr>
        <w:t>, ainda é possível achar oficinas, mas</w:t>
      </w:r>
      <w:r w:rsidR="009B04B3">
        <w:rPr>
          <w:lang w:val="pt-BR"/>
        </w:rPr>
        <w:t xml:space="preserve"> isto não impede que o usuário esteja</w:t>
      </w:r>
      <w:r>
        <w:rPr>
          <w:lang w:val="pt-BR"/>
        </w:rPr>
        <w:t xml:space="preserve"> sujeito à poucas lojas nas suas proximidades que, como a demanda é mais específica, podem cobrar de forma a compensar isto, além de que, se o serviço prestado não for bom o suficiente, pode ser necessário uma busca mais profunda.</w:t>
      </w:r>
    </w:p>
    <w:p w14:paraId="4CCDCD43" w14:textId="6B41E04A" w:rsidR="00EF0BE2" w:rsidRDefault="00EF0BE2" w:rsidP="007A6838">
      <w:pPr>
        <w:ind w:firstLine="340"/>
        <w:rPr>
          <w:lang w:val="pt-BR"/>
        </w:rPr>
      </w:pPr>
      <w:r>
        <w:rPr>
          <w:lang w:val="pt-BR"/>
        </w:rPr>
        <w:t>Fora do Brasil, aplicativos especializados (</w:t>
      </w:r>
      <w:r w:rsidRPr="003F5AEC">
        <w:rPr>
          <w:lang w:val="pt-BR"/>
        </w:rPr>
        <w:t>AUTO i CARE</w:t>
      </w:r>
      <w:r>
        <w:rPr>
          <w:lang w:val="pt-BR"/>
        </w:rPr>
        <w:t>, YourMechanic,</w:t>
      </w:r>
      <w:r w:rsidRPr="00DA55FC">
        <w:t xml:space="preserve"> </w:t>
      </w:r>
      <w:r w:rsidRPr="00E00A38">
        <w:t>Pitstop</w:t>
      </w:r>
      <w:r>
        <w:t>,</w:t>
      </w:r>
      <w:r w:rsidRPr="00DA55FC">
        <w:t xml:space="preserve"> </w:t>
      </w:r>
      <w:proofErr w:type="spellStart"/>
      <w:r w:rsidRPr="009E35E0">
        <w:t>Carefer</w:t>
      </w:r>
      <w:proofErr w:type="spellEnd"/>
      <w:r>
        <w:rPr>
          <w:lang w:val="pt-BR"/>
        </w:rPr>
        <w:t>) já oferecem serviços 24/7 em muitas cidades europeias (</w:t>
      </w:r>
      <w:r w:rsidRPr="003F5AEC">
        <w:rPr>
          <w:lang w:val="pt-BR"/>
        </w:rPr>
        <w:t>AUTO i CARE</w:t>
      </w:r>
      <w:r>
        <w:rPr>
          <w:lang w:val="pt-BR"/>
        </w:rPr>
        <w:t>) e norte americanas (</w:t>
      </w:r>
      <w:r w:rsidRPr="00E00A38">
        <w:t>Pitstop</w:t>
      </w:r>
      <w:r>
        <w:rPr>
          <w:b/>
          <w:bCs/>
        </w:rPr>
        <w:t>)</w:t>
      </w:r>
      <w:r>
        <w:rPr>
          <w:lang w:val="pt-BR"/>
        </w:rPr>
        <w:t>, e, assim como os seguros aqui no Brasil, certas lojas (</w:t>
      </w:r>
      <w:proofErr w:type="spellStart"/>
      <w:r w:rsidRPr="009E35E0">
        <w:t>Carefer</w:t>
      </w:r>
      <w:proofErr w:type="spellEnd"/>
      <w:r>
        <w:rPr>
          <w:lang w:val="pt-BR"/>
        </w:rPr>
        <w:t xml:space="preserve">) incluem também o serviço de guincho. Porém, o fato de uma única empresa controlar centenas de lojas por vários estados apresenta </w:t>
      </w:r>
      <w:r w:rsidR="009B04B3">
        <w:rPr>
          <w:lang w:val="pt-BR"/>
        </w:rPr>
        <w:t>um grande</w:t>
      </w:r>
      <w:r>
        <w:rPr>
          <w:lang w:val="pt-BR"/>
        </w:rPr>
        <w:t xml:space="preserve"> benefício em </w:t>
      </w:r>
      <w:r w:rsidR="009B04B3">
        <w:rPr>
          <w:lang w:val="pt-BR"/>
        </w:rPr>
        <w:t xml:space="preserve">contraste </w:t>
      </w:r>
      <w:proofErr w:type="gramStart"/>
      <w:r w:rsidR="009B04B3">
        <w:rPr>
          <w:lang w:val="pt-BR"/>
        </w:rPr>
        <w:t>à</w:t>
      </w:r>
      <w:proofErr w:type="gramEnd"/>
      <w:r w:rsidR="009B04B3">
        <w:rPr>
          <w:lang w:val="pt-BR"/>
        </w:rPr>
        <w:t xml:space="preserve"> um mercado</w:t>
      </w:r>
      <w:r>
        <w:rPr>
          <w:lang w:val="pt-BR"/>
        </w:rPr>
        <w:t xml:space="preserve"> </w:t>
      </w:r>
      <w:r w:rsidR="009B04B3">
        <w:rPr>
          <w:lang w:val="pt-BR"/>
        </w:rPr>
        <w:t>cheio de oficinas autônomas</w:t>
      </w:r>
      <w:r>
        <w:rPr>
          <w:lang w:val="pt-BR"/>
        </w:rPr>
        <w:t xml:space="preserve">: a </w:t>
      </w:r>
      <w:r w:rsidRPr="000270BF">
        <w:rPr>
          <w:b/>
          <w:bCs/>
          <w:lang w:val="pt-BR"/>
        </w:rPr>
        <w:t>compra de peças em alta escala</w:t>
      </w:r>
      <w:r>
        <w:rPr>
          <w:lang w:val="pt-BR"/>
        </w:rPr>
        <w:t xml:space="preserve">. </w:t>
      </w:r>
      <w:r w:rsidR="009D7762">
        <w:rPr>
          <w:lang w:val="pt-BR"/>
        </w:rPr>
        <w:t>Logo</w:t>
      </w:r>
      <w:r>
        <w:rPr>
          <w:lang w:val="pt-BR"/>
        </w:rPr>
        <w:t xml:space="preserve">, o preço menor e o processo </w:t>
      </w:r>
      <w:r w:rsidR="007A6838">
        <w:rPr>
          <w:lang w:val="pt-BR"/>
        </w:rPr>
        <w:t xml:space="preserve">padronizado </w:t>
      </w:r>
      <w:r w:rsidR="000F4992">
        <w:rPr>
          <w:lang w:val="pt-BR"/>
        </w:rPr>
        <w:t>tornam</w:t>
      </w:r>
      <w:r w:rsidR="005D0A07">
        <w:rPr>
          <w:lang w:val="pt-BR"/>
        </w:rPr>
        <w:t xml:space="preserve"> possíve</w:t>
      </w:r>
      <w:r w:rsidR="009B04B3">
        <w:rPr>
          <w:lang w:val="pt-BR"/>
        </w:rPr>
        <w:t>is</w:t>
      </w:r>
      <w:r w:rsidR="005D0A07">
        <w:rPr>
          <w:lang w:val="pt-BR"/>
        </w:rPr>
        <w:t xml:space="preserve"> </w:t>
      </w:r>
      <w:r w:rsidR="007A6838">
        <w:rPr>
          <w:lang w:val="pt-BR"/>
        </w:rPr>
        <w:t>orçamentos tabelados, portanto,</w:t>
      </w:r>
      <w:r>
        <w:rPr>
          <w:lang w:val="pt-BR"/>
        </w:rPr>
        <w:t xml:space="preserve"> o </w:t>
      </w:r>
      <w:r w:rsidR="004220CF">
        <w:rPr>
          <w:lang w:val="pt-BR"/>
        </w:rPr>
        <w:t>usuário</w:t>
      </w:r>
      <w:r>
        <w:rPr>
          <w:lang w:val="pt-BR"/>
        </w:rPr>
        <w:t xml:space="preserve"> </w:t>
      </w:r>
      <w:r w:rsidR="009D7762">
        <w:rPr>
          <w:lang w:val="pt-BR"/>
        </w:rPr>
        <w:t xml:space="preserve">potencialmente </w:t>
      </w:r>
      <w:r>
        <w:rPr>
          <w:lang w:val="pt-BR"/>
        </w:rPr>
        <w:t xml:space="preserve">já </w:t>
      </w:r>
      <w:r w:rsidR="007A6838">
        <w:rPr>
          <w:lang w:val="pt-BR"/>
        </w:rPr>
        <w:t>sabe</w:t>
      </w:r>
      <w:r>
        <w:rPr>
          <w:lang w:val="pt-BR"/>
        </w:rPr>
        <w:t xml:space="preserve"> o quanto o serviço irá custar </w:t>
      </w:r>
      <w:r w:rsidR="009D7762">
        <w:rPr>
          <w:lang w:val="pt-BR"/>
        </w:rPr>
        <w:t>se souber qual o problema</w:t>
      </w:r>
      <w:r>
        <w:rPr>
          <w:lang w:val="pt-BR"/>
        </w:rPr>
        <w:t>.</w:t>
      </w:r>
    </w:p>
    <w:p w14:paraId="6AA4C458" w14:textId="11986A89" w:rsidR="00266214" w:rsidRDefault="00EF0BE2" w:rsidP="007A6838">
      <w:pPr>
        <w:rPr>
          <w:lang w:val="pt-BR"/>
        </w:rPr>
      </w:pPr>
      <w:r>
        <w:rPr>
          <w:lang w:val="pt-BR"/>
        </w:rPr>
        <w:tab/>
        <w:t xml:space="preserve">O nosso país não tem empresas exatamente deste ramo: seguradoras automotivas oferecem um serviço parecido em caso de acidente, mas que é necessário pagar franquia – exceto quando há perda total -, e, em caso de serviços menos urgentes, é necessário marcar horário com o estabelecimento responsável pelo reparo. Logo, caso um possível </w:t>
      </w:r>
      <w:r w:rsidR="004220CF">
        <w:rPr>
          <w:lang w:val="pt-BR"/>
        </w:rPr>
        <w:t>usuário</w:t>
      </w:r>
      <w:r>
        <w:rPr>
          <w:lang w:val="pt-BR"/>
        </w:rPr>
        <w:t xml:space="preserve"> ainda não conheça um mecânico de confiança, uma empresa deste tipo no Brasil poderia ganhar uma grande porção do mercado.</w:t>
      </w:r>
      <w:r w:rsidR="009D7762">
        <w:rPr>
          <w:lang w:val="pt-BR"/>
        </w:rPr>
        <w:t xml:space="preserve"> Além disto, com o grande volume de peças sendo compradas, em épocas </w:t>
      </w:r>
      <w:r w:rsidR="00F16968">
        <w:rPr>
          <w:lang w:val="pt-BR"/>
        </w:rPr>
        <w:t>quando</w:t>
      </w:r>
      <w:r w:rsidR="009D7762">
        <w:rPr>
          <w:lang w:val="pt-BR"/>
        </w:rPr>
        <w:t xml:space="preserve"> a demanda for menor, será possível também vender peças excedentes no estoque à terceiros (por exemplo, mecânicos autônomos).</w:t>
      </w:r>
    </w:p>
    <w:p w14:paraId="1256336B" w14:textId="04B503B4" w:rsidR="003F2296" w:rsidRDefault="003F2296" w:rsidP="007A6838">
      <w:pPr>
        <w:rPr>
          <w:lang w:val="pt-BR"/>
        </w:rPr>
      </w:pPr>
      <w:r>
        <w:rPr>
          <w:lang w:val="pt-BR"/>
        </w:rPr>
        <w:tab/>
        <w:t>Desta forma, a ideia é criar uma empresa de conserto de qualquer tipo de veículo</w:t>
      </w:r>
      <w:r w:rsidR="00601615">
        <w:rPr>
          <w:lang w:val="pt-BR"/>
        </w:rPr>
        <w:t xml:space="preserve"> que, se o Usuário desejar, o serviço pode ser feito de maneira integralmente digital.</w:t>
      </w:r>
    </w:p>
    <w:p w14:paraId="64067208" w14:textId="77777777" w:rsidR="000A2E18" w:rsidRDefault="000A2E18" w:rsidP="007A6838">
      <w:pPr>
        <w:rPr>
          <w:lang w:val="pt-BR"/>
        </w:rPr>
      </w:pPr>
    </w:p>
    <w:p w14:paraId="1D9B20D7" w14:textId="68B5ECFA" w:rsidR="00EF0BE2" w:rsidRDefault="00EF0BE2" w:rsidP="00266214">
      <w:pPr>
        <w:rPr>
          <w:highlight w:val="yellow"/>
          <w:lang w:val="pt-BR"/>
        </w:rPr>
      </w:pPr>
    </w:p>
    <w:p w14:paraId="773989F8" w14:textId="13578823" w:rsidR="00D97BB4" w:rsidRDefault="004220CF" w:rsidP="00D97BB4">
      <w:pPr>
        <w:rPr>
          <w:lang w:val="pt-BR"/>
        </w:rPr>
      </w:pPr>
      <w:r>
        <w:rPr>
          <w:lang w:val="pt-BR"/>
        </w:rPr>
        <w:br w:type="page"/>
      </w:r>
    </w:p>
    <w:p w14:paraId="756EE614" w14:textId="77777777" w:rsidR="00D97BB4" w:rsidRDefault="001B0FAE" w:rsidP="00D66A25">
      <w:pPr>
        <w:pStyle w:val="Ttulo1"/>
      </w:pPr>
      <w:bookmarkStart w:id="1" w:name="_Toc128069554"/>
      <w:r>
        <w:lastRenderedPageBreak/>
        <w:t xml:space="preserve">Descrição de </w:t>
      </w:r>
      <w:r w:rsidR="007C377D">
        <w:t xml:space="preserve">Processos de </w:t>
      </w:r>
      <w:r>
        <w:t>Negócio</w:t>
      </w:r>
      <w:bookmarkEnd w:id="1"/>
    </w:p>
    <w:p w14:paraId="3A7D7830" w14:textId="77777777" w:rsidR="00D97BB4" w:rsidRDefault="00D97BB4" w:rsidP="00D97BB4">
      <w:pPr>
        <w:rPr>
          <w:lang w:val="pt-BR"/>
        </w:rPr>
      </w:pPr>
    </w:p>
    <w:p w14:paraId="572E6FBD" w14:textId="77777777" w:rsidR="00256340" w:rsidRDefault="004220CF" w:rsidP="00EE411E">
      <w:pPr>
        <w:ind w:firstLine="700"/>
        <w:rPr>
          <w:lang w:val="pt-BR"/>
        </w:rPr>
      </w:pPr>
      <w:r>
        <w:rPr>
          <w:lang w:val="pt-BR"/>
        </w:rPr>
        <w:t>Como se pôde perceber, o negócio é compreendido por</w:t>
      </w:r>
      <w:r w:rsidR="009D7762">
        <w:rPr>
          <w:lang w:val="pt-BR"/>
        </w:rPr>
        <w:t xml:space="preserve"> dois ramos</w:t>
      </w:r>
      <w:r w:rsidR="00256340">
        <w:rPr>
          <w:lang w:val="pt-BR"/>
        </w:rPr>
        <w:t>:</w:t>
      </w:r>
    </w:p>
    <w:p w14:paraId="3F739575" w14:textId="2E6698C8" w:rsidR="00256340" w:rsidRDefault="00256340" w:rsidP="00256340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S</w:t>
      </w:r>
      <w:r w:rsidR="009D7762" w:rsidRPr="00256340">
        <w:rPr>
          <w:lang w:val="pt-BR"/>
        </w:rPr>
        <w:t xml:space="preserve">erviço de </w:t>
      </w:r>
      <w:r w:rsidRPr="00256340">
        <w:rPr>
          <w:lang w:val="pt-BR"/>
        </w:rPr>
        <w:t>manutenção e resgate</w:t>
      </w:r>
      <w:r>
        <w:rPr>
          <w:lang w:val="pt-BR"/>
        </w:rPr>
        <w:t>.</w:t>
      </w:r>
    </w:p>
    <w:p w14:paraId="2A731D0F" w14:textId="4CA255EA" w:rsidR="00256340" w:rsidRPr="0068714F" w:rsidRDefault="00256340" w:rsidP="00EE411E">
      <w:pPr>
        <w:pStyle w:val="PargrafodaLista"/>
        <w:numPr>
          <w:ilvl w:val="0"/>
          <w:numId w:val="22"/>
        </w:numPr>
        <w:rPr>
          <w:lang w:val="pt-BR"/>
        </w:rPr>
      </w:pPr>
      <w:r w:rsidRPr="0068714F">
        <w:rPr>
          <w:lang w:val="pt-BR"/>
        </w:rPr>
        <w:t xml:space="preserve">Serviço de venda de peças excedentes à </w:t>
      </w:r>
      <w:r w:rsidR="00D554AE">
        <w:rPr>
          <w:lang w:val="pt-BR"/>
        </w:rPr>
        <w:t>Terceiros.</w:t>
      </w:r>
    </w:p>
    <w:p w14:paraId="102998DA" w14:textId="77777777" w:rsidR="00EE411E" w:rsidRDefault="00EE411E" w:rsidP="00EE411E">
      <w:pPr>
        <w:ind w:left="340"/>
        <w:rPr>
          <w:lang w:val="pt-BR"/>
        </w:rPr>
      </w:pPr>
    </w:p>
    <w:p w14:paraId="00DCBADB" w14:textId="14E1DEBC" w:rsidR="00256340" w:rsidRDefault="00256340" w:rsidP="00EE411E">
      <w:pPr>
        <w:ind w:left="340" w:firstLine="360"/>
        <w:rPr>
          <w:lang w:val="pt-BR"/>
        </w:rPr>
      </w:pPr>
      <w:r w:rsidRPr="00EE411E">
        <w:rPr>
          <w:lang w:val="pt-BR"/>
        </w:rPr>
        <w:t>Dentre os quatros agentes responsáveis por estes dois</w:t>
      </w:r>
      <w:r w:rsidR="0068714F" w:rsidRPr="00EE411E">
        <w:rPr>
          <w:lang w:val="pt-BR"/>
        </w:rPr>
        <w:t xml:space="preserve"> serviços</w:t>
      </w:r>
      <w:r w:rsidRPr="00EE411E">
        <w:rPr>
          <w:lang w:val="pt-BR"/>
        </w:rPr>
        <w:t xml:space="preserve">, a Central atua em ambos, enquanto o Usuário e Estabelecimento pertencem ao primeiro ramo, e os </w:t>
      </w:r>
      <w:r w:rsidR="0068714F" w:rsidRPr="00EE411E">
        <w:rPr>
          <w:lang w:val="pt-BR"/>
        </w:rPr>
        <w:t xml:space="preserve">Terceiros (sendo usado como exemplo principal, os mecânicos autônomos) </w:t>
      </w:r>
      <w:r w:rsidRPr="00EE411E">
        <w:rPr>
          <w:lang w:val="pt-BR"/>
        </w:rPr>
        <w:t>são o</w:t>
      </w:r>
      <w:r w:rsidR="00EE411E">
        <w:rPr>
          <w:lang w:val="pt-BR"/>
        </w:rPr>
        <w:t>s</w:t>
      </w:r>
      <w:r w:rsidRPr="00EE411E">
        <w:rPr>
          <w:lang w:val="pt-BR"/>
        </w:rPr>
        <w:t xml:space="preserve"> consumidores do serviço do ramo.</w:t>
      </w:r>
    </w:p>
    <w:p w14:paraId="3C52EECE" w14:textId="77777777" w:rsidR="008F63FF" w:rsidRDefault="008F63FF" w:rsidP="00EE411E">
      <w:pPr>
        <w:ind w:left="340" w:firstLine="360"/>
        <w:rPr>
          <w:lang w:val="pt-BR"/>
        </w:rPr>
      </w:pPr>
    </w:p>
    <w:p w14:paraId="55FB44D4" w14:textId="365B3E04" w:rsidR="00D554AE" w:rsidRDefault="00D554AE" w:rsidP="00EE411E">
      <w:pPr>
        <w:ind w:left="340" w:firstLine="360"/>
        <w:rPr>
          <w:lang w:val="pt-BR"/>
        </w:rPr>
      </w:pPr>
      <w:r>
        <w:rPr>
          <w:lang w:val="pt-BR"/>
        </w:rPr>
        <w:t xml:space="preserve">Para o processo inteiro, o aplicativo precisará de, ao menos, </w:t>
      </w:r>
      <w:r w:rsidR="00B42CDB">
        <w:rPr>
          <w:lang w:val="pt-BR"/>
        </w:rPr>
        <w:t>6</w:t>
      </w:r>
      <w:r>
        <w:rPr>
          <w:lang w:val="pt-BR"/>
        </w:rPr>
        <w:t xml:space="preserve"> páginas:</w:t>
      </w:r>
    </w:p>
    <w:p w14:paraId="4DE4A4E3" w14:textId="03D880E8" w:rsidR="00D554AE" w:rsidRDefault="00D554AE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 inicial, onde o Usuário inicia a solicitação.</w:t>
      </w:r>
    </w:p>
    <w:p w14:paraId="35EB7B4D" w14:textId="6F439A67" w:rsidR="00D554AE" w:rsidRDefault="00D554AE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Página de </w:t>
      </w:r>
      <w:r w:rsidR="007668EB">
        <w:rPr>
          <w:lang w:val="pt-BR"/>
        </w:rPr>
        <w:t>E</w:t>
      </w:r>
      <w:r>
        <w:rPr>
          <w:lang w:val="pt-BR"/>
        </w:rPr>
        <w:t>stabelecimentos disponíveis</w:t>
      </w:r>
      <w:r w:rsidR="00B42CDB">
        <w:rPr>
          <w:lang w:val="pt-BR"/>
        </w:rPr>
        <w:t xml:space="preserve"> (</w:t>
      </w:r>
      <w:r w:rsidR="00A715A1">
        <w:rPr>
          <w:lang w:val="pt-BR"/>
        </w:rPr>
        <w:t>de acordo com a localização do</w:t>
      </w:r>
      <w:r w:rsidR="007668EB">
        <w:rPr>
          <w:lang w:val="pt-BR"/>
        </w:rPr>
        <w:t xml:space="preserve"> usuário</w:t>
      </w:r>
      <w:r w:rsidR="00B42CDB">
        <w:rPr>
          <w:lang w:val="pt-BR"/>
        </w:rPr>
        <w:t>)</w:t>
      </w:r>
      <w:r>
        <w:rPr>
          <w:lang w:val="pt-BR"/>
        </w:rPr>
        <w:t>, onde</w:t>
      </w:r>
      <w:r w:rsidR="00A715A1">
        <w:rPr>
          <w:lang w:val="pt-BR"/>
        </w:rPr>
        <w:t xml:space="preserve"> é escolhida a</w:t>
      </w:r>
      <w:r w:rsidR="00B42CDB">
        <w:rPr>
          <w:lang w:val="pt-BR"/>
        </w:rPr>
        <w:t xml:space="preserve"> oficina</w:t>
      </w:r>
      <w:r w:rsidR="00A715A1">
        <w:rPr>
          <w:lang w:val="pt-BR"/>
        </w:rPr>
        <w:t xml:space="preserve"> de preferência.</w:t>
      </w:r>
    </w:p>
    <w:p w14:paraId="1FFAF3F5" w14:textId="1DB145B9" w:rsidR="00263563" w:rsidRDefault="00263563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Páginas de Lista de Atualizações e de Chat com o Estabelecimento, que só serão apresentadas quando um novo serviço se inicia ou quando o Usuário quiser ver o histórico de sua conta.</w:t>
      </w:r>
    </w:p>
    <w:p w14:paraId="040F64E0" w14:textId="2C4FF98E" w:rsidR="00263563" w:rsidRDefault="00263563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 de configuração.</w:t>
      </w:r>
    </w:p>
    <w:p w14:paraId="311E8C7B" w14:textId="77777777" w:rsidR="0018002B" w:rsidRDefault="007D37F0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Página de peças disponíveis, para Terceiros</w:t>
      </w:r>
      <w:r w:rsidR="0018002B">
        <w:rPr>
          <w:lang w:val="pt-BR"/>
        </w:rPr>
        <w:t>.</w:t>
      </w:r>
    </w:p>
    <w:p w14:paraId="1B8E1A10" w14:textId="2021163A" w:rsidR="007D37F0" w:rsidRDefault="0018002B" w:rsidP="00D554AE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Página </w:t>
      </w:r>
      <w:r w:rsidR="007D37F0">
        <w:rPr>
          <w:lang w:val="pt-BR"/>
        </w:rPr>
        <w:t>de conclusão da compra e, para acompanhar o pedido, é usada a mesma página de antes (Lista de Atualizações).</w:t>
      </w:r>
    </w:p>
    <w:p w14:paraId="6CA3CC0C" w14:textId="77777777" w:rsidR="0018002B" w:rsidRPr="0018002B" w:rsidRDefault="0018002B" w:rsidP="0018002B">
      <w:pPr>
        <w:ind w:left="340"/>
        <w:rPr>
          <w:lang w:val="pt-BR"/>
        </w:rPr>
      </w:pPr>
    </w:p>
    <w:p w14:paraId="52DC5A89" w14:textId="57824AE5" w:rsidR="00EE411E" w:rsidRDefault="00EE411E" w:rsidP="004220CF">
      <w:pPr>
        <w:ind w:firstLine="340"/>
        <w:rPr>
          <w:lang w:val="pt-BR"/>
        </w:rPr>
      </w:pPr>
      <w:r>
        <w:rPr>
          <w:lang w:val="pt-BR"/>
        </w:rPr>
        <w:tab/>
        <w:t>Os processos que resumem a atuação deste negócio são:</w:t>
      </w:r>
    </w:p>
    <w:p w14:paraId="1A945A25" w14:textId="77777777" w:rsidR="00EE411E" w:rsidRDefault="00EE411E" w:rsidP="004220CF">
      <w:pPr>
        <w:ind w:firstLine="340"/>
        <w:rPr>
          <w:lang w:val="pt-BR"/>
        </w:rPr>
      </w:pPr>
    </w:p>
    <w:p w14:paraId="314A2786" w14:textId="6D425B28" w:rsidR="004220CF" w:rsidRDefault="00C06DA9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Processo de procura do </w:t>
      </w:r>
      <w:r w:rsidR="00601615">
        <w:rPr>
          <w:lang w:val="pt-BR"/>
        </w:rPr>
        <w:t>U</w:t>
      </w:r>
      <w:r>
        <w:rPr>
          <w:lang w:val="pt-BR"/>
        </w:rPr>
        <w:t>suário por manutenção veicular e transporte</w:t>
      </w:r>
      <w:r w:rsidR="00F26BF2">
        <w:rPr>
          <w:lang w:val="pt-BR"/>
        </w:rPr>
        <w:t>.</w:t>
      </w:r>
    </w:p>
    <w:p w14:paraId="04DB0657" w14:textId="77777777" w:rsidR="004220CF" w:rsidRDefault="004220CF" w:rsidP="004220CF">
      <w:pPr>
        <w:rPr>
          <w:lang w:val="pt-BR"/>
        </w:rPr>
      </w:pPr>
    </w:p>
    <w:p w14:paraId="6AEE7FF3" w14:textId="77777777" w:rsidR="00F30D58" w:rsidRDefault="004220CF" w:rsidP="00601615">
      <w:pPr>
        <w:ind w:left="340" w:firstLine="360"/>
        <w:rPr>
          <w:lang w:val="pt-BR"/>
        </w:rPr>
      </w:pPr>
      <w:r>
        <w:rPr>
          <w:lang w:val="pt-BR"/>
        </w:rPr>
        <w:t>Primeiramente</w:t>
      </w:r>
      <w:r w:rsidR="00FE289F">
        <w:rPr>
          <w:lang w:val="pt-BR"/>
        </w:rPr>
        <w:t>,</w:t>
      </w:r>
      <w:r>
        <w:rPr>
          <w:lang w:val="pt-BR"/>
        </w:rPr>
        <w:t xml:space="preserve"> o </w:t>
      </w:r>
      <w:r w:rsidR="00601615">
        <w:rPr>
          <w:lang w:val="pt-BR"/>
        </w:rPr>
        <w:t>U</w:t>
      </w:r>
      <w:r>
        <w:rPr>
          <w:lang w:val="pt-BR"/>
        </w:rPr>
        <w:t>suário escolhe e confirma</w:t>
      </w:r>
      <w:r w:rsidR="00F30D58">
        <w:rPr>
          <w:lang w:val="pt-BR"/>
        </w:rPr>
        <w:t>:</w:t>
      </w:r>
    </w:p>
    <w:p w14:paraId="4633B62B" w14:textId="23E3BF6E" w:rsidR="00F30D58" w:rsidRDefault="00F30D58" w:rsidP="00070D1B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Porque</w:t>
      </w:r>
      <w:r w:rsidR="00070D1B">
        <w:rPr>
          <w:lang w:val="pt-BR"/>
        </w:rPr>
        <w:t xml:space="preserve"> </w:t>
      </w:r>
      <w:proofErr w:type="gramStart"/>
      <w:r w:rsidR="00070D1B">
        <w:rPr>
          <w:lang w:val="pt-BR"/>
        </w:rPr>
        <w:t xml:space="preserve"> </w:t>
      </w:r>
      <w:r w:rsidR="00C156B9">
        <w:rPr>
          <w:lang w:val="pt-BR"/>
        </w:rPr>
        <w:t xml:space="preserve"> </w:t>
      </w:r>
      <w:r>
        <w:rPr>
          <w:lang w:val="pt-BR"/>
        </w:rPr>
        <w:t>:</w:t>
      </w:r>
      <w:proofErr w:type="gramEnd"/>
      <w:r w:rsidR="00070D1B">
        <w:rPr>
          <w:lang w:val="pt-BR"/>
        </w:rPr>
        <w:t xml:space="preserve"> Se está procurando por resgate ou manutenção.</w:t>
      </w:r>
    </w:p>
    <w:p w14:paraId="5CB7824C" w14:textId="4D4432DE" w:rsidR="00070D1B" w:rsidRDefault="00070D1B" w:rsidP="00070D1B">
      <w:pPr>
        <w:pStyle w:val="PargrafodaLista"/>
        <w:numPr>
          <w:ilvl w:val="1"/>
          <w:numId w:val="22"/>
        </w:numPr>
        <w:rPr>
          <w:lang w:val="pt-BR"/>
        </w:rPr>
      </w:pPr>
      <w:proofErr w:type="gramStart"/>
      <w:r>
        <w:rPr>
          <w:lang w:val="pt-BR"/>
        </w:rPr>
        <w:t>Quando</w:t>
      </w:r>
      <w:r w:rsidR="00C156B9">
        <w:rPr>
          <w:lang w:val="pt-BR"/>
        </w:rPr>
        <w:t xml:space="preserve"> </w:t>
      </w:r>
      <w:r>
        <w:rPr>
          <w:lang w:val="pt-BR"/>
        </w:rPr>
        <w:t>:</w:t>
      </w:r>
      <w:proofErr w:type="gramEnd"/>
      <w:r>
        <w:rPr>
          <w:lang w:val="pt-BR"/>
        </w:rPr>
        <w:t xml:space="preserve"> </w:t>
      </w:r>
      <w:r w:rsidR="00B368AC">
        <w:rPr>
          <w:lang w:val="pt-BR"/>
        </w:rPr>
        <w:t>Se</w:t>
      </w:r>
      <w:r>
        <w:rPr>
          <w:lang w:val="pt-BR"/>
        </w:rPr>
        <w:t xml:space="preserve"> prefere que o atendimento seja instantâneo ou se prefere marcar hora para reservar o serviço</w:t>
      </w:r>
      <w:r w:rsidR="00B368AC">
        <w:rPr>
          <w:lang w:val="pt-BR"/>
        </w:rPr>
        <w:t xml:space="preserve"> (isto somente é perguntado caso o Usuário tenha escolhido manutenção</w:t>
      </w:r>
      <w:r w:rsidR="00575E08">
        <w:rPr>
          <w:lang w:val="pt-BR"/>
        </w:rPr>
        <w:t>)</w:t>
      </w:r>
      <w:r w:rsidR="00B368AC">
        <w:rPr>
          <w:lang w:val="pt-BR"/>
        </w:rPr>
        <w:t>.</w:t>
      </w:r>
    </w:p>
    <w:p w14:paraId="56262B46" w14:textId="30C9F037" w:rsidR="00B645CA" w:rsidRDefault="00B645CA" w:rsidP="00070D1B">
      <w:pPr>
        <w:pStyle w:val="PargrafodaLista"/>
        <w:numPr>
          <w:ilvl w:val="1"/>
          <w:numId w:val="22"/>
        </w:numPr>
        <w:rPr>
          <w:lang w:val="pt-BR"/>
        </w:rPr>
      </w:pPr>
      <w:r>
        <w:rPr>
          <w:lang w:val="pt-BR"/>
        </w:rPr>
        <w:t>Responsável pelo transporte do veículo: O próprio Usuário ou a DIY.</w:t>
      </w:r>
    </w:p>
    <w:p w14:paraId="0FEF6E7C" w14:textId="4C60427E" w:rsidR="00070D1B" w:rsidRPr="00070D1B" w:rsidRDefault="00F30D58" w:rsidP="00070D1B">
      <w:pPr>
        <w:pStyle w:val="PargrafodaLista"/>
        <w:numPr>
          <w:ilvl w:val="1"/>
          <w:numId w:val="22"/>
        </w:numPr>
        <w:rPr>
          <w:lang w:val="pt-BR"/>
        </w:rPr>
      </w:pPr>
      <w:proofErr w:type="gramStart"/>
      <w:r>
        <w:rPr>
          <w:lang w:val="pt-BR"/>
        </w:rPr>
        <w:t>Aonde</w:t>
      </w:r>
      <w:r w:rsidR="00070D1B">
        <w:rPr>
          <w:lang w:val="pt-BR"/>
        </w:rPr>
        <w:t xml:space="preserve">  </w:t>
      </w:r>
      <w:r>
        <w:rPr>
          <w:lang w:val="pt-BR"/>
        </w:rPr>
        <w:t>:</w:t>
      </w:r>
      <w:proofErr w:type="gramEnd"/>
      <w:r w:rsidR="00070D1B">
        <w:rPr>
          <w:lang w:val="pt-BR"/>
        </w:rPr>
        <w:t xml:space="preserve"> </w:t>
      </w:r>
      <w:r w:rsidR="00B368AC">
        <w:rPr>
          <w:lang w:val="pt-BR"/>
        </w:rPr>
        <w:t>Algum Estabelecimento disponível</w:t>
      </w:r>
      <w:r w:rsidR="00575E08">
        <w:rPr>
          <w:lang w:val="pt-BR"/>
        </w:rPr>
        <w:t>, dentre uma lista limitada pela distância máxima selecionada pelo usuário</w:t>
      </w:r>
      <w:r w:rsidR="00B368AC">
        <w:rPr>
          <w:lang w:val="pt-BR"/>
        </w:rPr>
        <w:t>.</w:t>
      </w:r>
    </w:p>
    <w:p w14:paraId="50E3968D" w14:textId="5C45EAF5" w:rsidR="00F16968" w:rsidRPr="00070D1B" w:rsidRDefault="00575E08" w:rsidP="00575E08">
      <w:pPr>
        <w:ind w:firstLine="700"/>
        <w:rPr>
          <w:lang w:val="pt-BR"/>
        </w:rPr>
      </w:pPr>
      <w:r>
        <w:rPr>
          <w:lang w:val="pt-BR"/>
        </w:rPr>
        <w:t xml:space="preserve">Após isto, </w:t>
      </w:r>
      <w:r w:rsidR="00727BFC">
        <w:rPr>
          <w:lang w:val="pt-BR"/>
        </w:rPr>
        <w:t xml:space="preserve">o Estabelecimento </w:t>
      </w:r>
      <w:r w:rsidR="00FE289F" w:rsidRPr="00070D1B">
        <w:rPr>
          <w:lang w:val="pt-BR"/>
        </w:rPr>
        <w:t>escolhid</w:t>
      </w:r>
      <w:r w:rsidR="00727BFC">
        <w:rPr>
          <w:lang w:val="pt-BR"/>
        </w:rPr>
        <w:t>o</w:t>
      </w:r>
      <w:r w:rsidR="00F16968" w:rsidRPr="00070D1B">
        <w:rPr>
          <w:lang w:val="pt-BR"/>
        </w:rPr>
        <w:t xml:space="preserve"> </w:t>
      </w:r>
      <w:r w:rsidR="00C156B9">
        <w:rPr>
          <w:lang w:val="pt-BR"/>
        </w:rPr>
        <w:t xml:space="preserve">receberá o nome do </w:t>
      </w:r>
      <w:r w:rsidR="00727BFC">
        <w:rPr>
          <w:lang w:val="pt-BR"/>
        </w:rPr>
        <w:t>Usuário e o</w:t>
      </w:r>
      <w:r w:rsidR="00C156B9">
        <w:rPr>
          <w:lang w:val="pt-BR"/>
        </w:rPr>
        <w:t xml:space="preserve"> </w:t>
      </w:r>
      <w:r w:rsidR="00727BFC">
        <w:rPr>
          <w:lang w:val="pt-BR"/>
        </w:rPr>
        <w:t>modelo e ano do veículo</w:t>
      </w:r>
      <w:r w:rsidR="00C156B9">
        <w:rPr>
          <w:lang w:val="pt-BR"/>
        </w:rPr>
        <w:t xml:space="preserve"> e </w:t>
      </w:r>
      <w:r w:rsidR="00F16968" w:rsidRPr="00070D1B">
        <w:rPr>
          <w:lang w:val="pt-BR"/>
        </w:rPr>
        <w:t>aceitará a solicitação</w:t>
      </w:r>
      <w:r w:rsidR="00727BFC">
        <w:rPr>
          <w:lang w:val="pt-BR"/>
        </w:rPr>
        <w:t>. C</w:t>
      </w:r>
      <w:r w:rsidR="00F16968" w:rsidRPr="00070D1B">
        <w:rPr>
          <w:lang w:val="pt-BR"/>
        </w:rPr>
        <w:t>aso</w:t>
      </w:r>
      <w:r w:rsidR="00727BFC">
        <w:rPr>
          <w:lang w:val="pt-BR"/>
        </w:rPr>
        <w:t xml:space="preserve"> tenha escolhido</w:t>
      </w:r>
      <w:r w:rsidR="00F16968" w:rsidRPr="00070D1B">
        <w:rPr>
          <w:lang w:val="pt-BR"/>
        </w:rPr>
        <w:t xml:space="preserve"> a DIY </w:t>
      </w:r>
      <w:r w:rsidR="007D37F0" w:rsidRPr="00070D1B">
        <w:rPr>
          <w:lang w:val="pt-BR"/>
        </w:rPr>
        <w:t>para a logística</w:t>
      </w:r>
      <w:r w:rsidR="00F16968" w:rsidRPr="00070D1B">
        <w:rPr>
          <w:lang w:val="pt-BR"/>
        </w:rPr>
        <w:t xml:space="preserve">, será enviado </w:t>
      </w:r>
      <w:r w:rsidR="0018002B" w:rsidRPr="00070D1B">
        <w:rPr>
          <w:lang w:val="pt-BR"/>
        </w:rPr>
        <w:t>uma requisição</w:t>
      </w:r>
      <w:r w:rsidR="00F16968" w:rsidRPr="00070D1B">
        <w:rPr>
          <w:lang w:val="pt-BR"/>
        </w:rPr>
        <w:t xml:space="preserve"> à central por um guincho, que compartilhará sua localização com ambos</w:t>
      </w:r>
      <w:r w:rsidR="00727BFC">
        <w:rPr>
          <w:lang w:val="pt-BR"/>
        </w:rPr>
        <w:t xml:space="preserve"> Usuário e Estabelecimento</w:t>
      </w:r>
      <w:r w:rsidR="00F16968" w:rsidRPr="00070D1B">
        <w:rPr>
          <w:lang w:val="pt-BR"/>
        </w:rPr>
        <w:t>.</w:t>
      </w:r>
      <w:r w:rsidR="00B645CA">
        <w:rPr>
          <w:lang w:val="pt-BR"/>
        </w:rPr>
        <w:t xml:space="preserve"> Caso o horário seja marcado, o processo segue o mesmo, com a diferença que todas as partes </w:t>
      </w:r>
      <w:r w:rsidR="00C676E3">
        <w:rPr>
          <w:lang w:val="pt-BR"/>
        </w:rPr>
        <w:t xml:space="preserve">podem agilizar a iniciação </w:t>
      </w:r>
      <w:r w:rsidR="00727BFC">
        <w:rPr>
          <w:lang w:val="pt-BR"/>
        </w:rPr>
        <w:t xml:space="preserve">do </w:t>
      </w:r>
      <w:r w:rsidR="00C676E3">
        <w:rPr>
          <w:lang w:val="pt-BR"/>
        </w:rPr>
        <w:t>serviço.</w:t>
      </w:r>
    </w:p>
    <w:p w14:paraId="04381658" w14:textId="76BDEA35" w:rsidR="00C676E3" w:rsidRDefault="00C676E3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6ECEF4F4" w14:textId="77777777" w:rsidR="00C676E3" w:rsidRDefault="00C676E3" w:rsidP="004220CF">
      <w:pPr>
        <w:rPr>
          <w:lang w:val="pt-BR"/>
        </w:rPr>
      </w:pPr>
    </w:p>
    <w:p w14:paraId="08C148D2" w14:textId="419BE721" w:rsidR="004220CF" w:rsidRDefault="004220CF" w:rsidP="004220CF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F26BF2">
        <w:rPr>
          <w:lang w:val="pt-BR"/>
        </w:rPr>
        <w:t>.</w:t>
      </w:r>
    </w:p>
    <w:p w14:paraId="7A135915" w14:textId="77777777" w:rsidR="004220CF" w:rsidRDefault="004220CF" w:rsidP="004220CF">
      <w:pPr>
        <w:ind w:left="700"/>
        <w:rPr>
          <w:lang w:val="pt-BR"/>
        </w:rPr>
      </w:pPr>
    </w:p>
    <w:p w14:paraId="534D6EB1" w14:textId="1244E1A3" w:rsidR="004220CF" w:rsidRDefault="004220CF" w:rsidP="00C676E3">
      <w:pPr>
        <w:ind w:left="340" w:firstLine="360"/>
        <w:rPr>
          <w:lang w:val="pt-BR"/>
        </w:rPr>
      </w:pPr>
      <w:r>
        <w:rPr>
          <w:lang w:val="pt-BR"/>
        </w:rPr>
        <w:t xml:space="preserve">Após o veículo chegar </w:t>
      </w:r>
      <w:r w:rsidR="00727BFC">
        <w:rPr>
          <w:lang w:val="pt-BR"/>
        </w:rPr>
        <w:t>ao Estabelecimento</w:t>
      </w:r>
      <w:r>
        <w:rPr>
          <w:lang w:val="pt-BR"/>
        </w:rPr>
        <w:t xml:space="preserve">, </w:t>
      </w:r>
      <w:r w:rsidR="007D37F0">
        <w:rPr>
          <w:lang w:val="pt-BR"/>
        </w:rPr>
        <w:t xml:space="preserve">isto será informado ao </w:t>
      </w:r>
      <w:r w:rsidR="00D04C2D">
        <w:rPr>
          <w:lang w:val="pt-BR"/>
        </w:rPr>
        <w:t>Usuário</w:t>
      </w:r>
      <w:r w:rsidR="007D37F0">
        <w:rPr>
          <w:lang w:val="pt-BR"/>
        </w:rPr>
        <w:t xml:space="preserve"> e posteriormente </w:t>
      </w:r>
      <w:r>
        <w:rPr>
          <w:lang w:val="pt-BR"/>
        </w:rPr>
        <w:t>haverá uma inspeção que será a primeira parte do feedback</w:t>
      </w:r>
      <w:r w:rsidR="007D37F0">
        <w:rPr>
          <w:lang w:val="pt-BR"/>
        </w:rPr>
        <w:t xml:space="preserve">. </w:t>
      </w:r>
      <w:r w:rsidR="003713DA">
        <w:rPr>
          <w:lang w:val="pt-BR"/>
        </w:rPr>
        <w:t>Então, será</w:t>
      </w:r>
      <w:r w:rsidR="00727BFC">
        <w:rPr>
          <w:lang w:val="pt-BR"/>
        </w:rPr>
        <w:t xml:space="preserve"> </w:t>
      </w:r>
      <w:r w:rsidR="007D37F0">
        <w:rPr>
          <w:lang w:val="pt-BR"/>
        </w:rPr>
        <w:t>informa</w:t>
      </w:r>
      <w:r w:rsidR="00727BFC">
        <w:rPr>
          <w:lang w:val="pt-BR"/>
        </w:rPr>
        <w:t>do</w:t>
      </w:r>
      <w:r>
        <w:rPr>
          <w:lang w:val="pt-BR"/>
        </w:rPr>
        <w:t xml:space="preserve"> o problema e, por conseguinte, o custo (tabelado). </w:t>
      </w:r>
      <w:r w:rsidR="00727BFC">
        <w:rPr>
          <w:lang w:val="pt-BR"/>
        </w:rPr>
        <w:t>Caso</w:t>
      </w:r>
      <w:r>
        <w:rPr>
          <w:lang w:val="pt-BR"/>
        </w:rPr>
        <w:t xml:space="preserve"> decida não prosseguir, </w:t>
      </w:r>
      <w:r w:rsidR="00727BFC">
        <w:rPr>
          <w:lang w:val="pt-BR"/>
        </w:rPr>
        <w:t xml:space="preserve">o Usuário </w:t>
      </w:r>
      <w:r>
        <w:rPr>
          <w:lang w:val="pt-BR"/>
        </w:rPr>
        <w:t>deverá pagar um custo mínimo</w:t>
      </w:r>
      <w:r w:rsidR="007D37F0">
        <w:rPr>
          <w:lang w:val="pt-BR"/>
        </w:rPr>
        <w:t xml:space="preserve"> </w:t>
      </w:r>
      <w:r>
        <w:rPr>
          <w:lang w:val="pt-BR"/>
        </w:rPr>
        <w:t>pelo serviço de inspeção.</w:t>
      </w:r>
    </w:p>
    <w:p w14:paraId="1D2268BD" w14:textId="14981EAB" w:rsidR="0018002B" w:rsidRDefault="004220CF" w:rsidP="00C676E3">
      <w:pPr>
        <w:ind w:left="340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 xml:space="preserve">Com a confirmação do </w:t>
      </w:r>
      <w:r w:rsidR="00BF6030">
        <w:rPr>
          <w:lang w:val="pt-BR"/>
        </w:rPr>
        <w:t>U</w:t>
      </w:r>
      <w:r>
        <w:rPr>
          <w:lang w:val="pt-BR"/>
        </w:rPr>
        <w:t>suário, o processo segue para o transporte da peça</w:t>
      </w:r>
      <w:r w:rsidR="007D37F0">
        <w:rPr>
          <w:lang w:val="pt-BR"/>
        </w:rPr>
        <w:t xml:space="preserve"> (se necessário)</w:t>
      </w:r>
      <w:r>
        <w:rPr>
          <w:lang w:val="pt-BR"/>
        </w:rPr>
        <w:t xml:space="preserve"> e</w:t>
      </w:r>
      <w:r w:rsidR="007D37F0">
        <w:rPr>
          <w:lang w:val="pt-BR"/>
        </w:rPr>
        <w:t>/ou</w:t>
      </w:r>
      <w:r>
        <w:rPr>
          <w:lang w:val="pt-BR"/>
        </w:rPr>
        <w:t xml:space="preserve"> </w:t>
      </w:r>
      <w:r w:rsidR="0018002B">
        <w:rPr>
          <w:lang w:val="pt-BR"/>
        </w:rPr>
        <w:t>conserto, cada</w:t>
      </w:r>
      <w:r>
        <w:rPr>
          <w:lang w:val="pt-BR"/>
        </w:rPr>
        <w:t xml:space="preserve"> uma destas ações será </w:t>
      </w:r>
      <w:r w:rsidR="00BF6030">
        <w:rPr>
          <w:lang w:val="pt-BR"/>
        </w:rPr>
        <w:t>informada pela Lista de Avisos</w:t>
      </w:r>
      <w:r>
        <w:rPr>
          <w:lang w:val="pt-BR"/>
        </w:rPr>
        <w:t>.</w:t>
      </w:r>
      <w:r w:rsidR="00F16968">
        <w:rPr>
          <w:lang w:val="pt-BR"/>
        </w:rPr>
        <w:t xml:space="preserve"> </w:t>
      </w:r>
    </w:p>
    <w:p w14:paraId="7340917D" w14:textId="77777777" w:rsidR="0018002B" w:rsidRDefault="0018002B" w:rsidP="004220CF">
      <w:pPr>
        <w:rPr>
          <w:lang w:val="pt-BR"/>
        </w:rPr>
      </w:pPr>
    </w:p>
    <w:p w14:paraId="1031B2CE" w14:textId="340D073E" w:rsidR="004220CF" w:rsidRDefault="00170983" w:rsidP="004220CF">
      <w:pPr>
        <w:numPr>
          <w:ilvl w:val="0"/>
          <w:numId w:val="22"/>
        </w:numPr>
        <w:rPr>
          <w:lang w:val="pt-BR"/>
        </w:rPr>
      </w:pPr>
      <w:r>
        <w:rPr>
          <w:lang w:val="pt-BR" w:eastAsia="pt-BR"/>
        </w:rPr>
        <w:t>Processo de transporte, pagamento e avaliação</w:t>
      </w:r>
      <w:r w:rsidR="004220CF">
        <w:rPr>
          <w:lang w:val="pt-BR"/>
        </w:rPr>
        <w:t>.</w:t>
      </w:r>
    </w:p>
    <w:p w14:paraId="5DA55017" w14:textId="77777777" w:rsidR="004220CF" w:rsidRDefault="004220CF" w:rsidP="004220CF">
      <w:pPr>
        <w:ind w:left="340"/>
        <w:rPr>
          <w:lang w:val="pt-BR"/>
        </w:rPr>
      </w:pPr>
    </w:p>
    <w:p w14:paraId="29FE7898" w14:textId="3E44E025" w:rsidR="004220CF" w:rsidRDefault="004220CF" w:rsidP="004220CF">
      <w:pPr>
        <w:ind w:left="340"/>
        <w:rPr>
          <w:lang w:val="pt-BR"/>
        </w:rPr>
      </w:pPr>
      <w:r>
        <w:rPr>
          <w:lang w:val="pt-BR"/>
        </w:rPr>
        <w:tab/>
        <w:t>Por fim, quando o processo termina, acontece a logística reversa de transporte (já decidida previamente), e a cobrança é feit</w:t>
      </w:r>
      <w:r w:rsidR="005C5C24">
        <w:rPr>
          <w:lang w:val="pt-BR"/>
        </w:rPr>
        <w:t>a</w:t>
      </w:r>
      <w:r>
        <w:rPr>
          <w:lang w:val="pt-BR"/>
        </w:rPr>
        <w:t xml:space="preserve"> </w:t>
      </w:r>
      <w:r w:rsidR="005C5C24">
        <w:rPr>
          <w:lang w:val="pt-BR"/>
        </w:rPr>
        <w:t>n</w:t>
      </w:r>
      <w:r>
        <w:rPr>
          <w:lang w:val="pt-BR"/>
        </w:rPr>
        <w:t>a entrega e teste do veículo, por fim, o aplicativo pede de imediato a avaliação do usuário.</w:t>
      </w:r>
    </w:p>
    <w:p w14:paraId="68C795D2" w14:textId="52F569A1" w:rsidR="00876462" w:rsidRDefault="00876462" w:rsidP="00D97BB4">
      <w:pPr>
        <w:rPr>
          <w:lang w:val="pt-BR"/>
        </w:rPr>
      </w:pPr>
    </w:p>
    <w:p w14:paraId="0379BD5E" w14:textId="3783465F" w:rsidR="0018002B" w:rsidRDefault="0018002B" w:rsidP="0018002B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compra de peças por Terceiros</w:t>
      </w:r>
    </w:p>
    <w:p w14:paraId="34AA5A38" w14:textId="3E80C734" w:rsidR="0018002B" w:rsidRPr="0018002B" w:rsidRDefault="0018002B" w:rsidP="0018002B">
      <w:pPr>
        <w:pStyle w:val="PargrafodaLista"/>
        <w:ind w:left="700"/>
        <w:rPr>
          <w:lang w:val="pt-BR"/>
        </w:rPr>
      </w:pPr>
      <w:r>
        <w:rPr>
          <w:lang w:val="pt-BR"/>
        </w:rPr>
        <w:t>Os Terceiros (mecânicos autônomos)</w:t>
      </w:r>
      <w:r w:rsidR="005C5C24">
        <w:rPr>
          <w:lang w:val="pt-BR"/>
        </w:rPr>
        <w:t xml:space="preserve"> poderão comprar peças de um catálogo que varia com a disponibilidade do estoque, além de acompanhar a chegada do produto e avaliar o produto.</w:t>
      </w:r>
    </w:p>
    <w:p w14:paraId="4BCB88B5" w14:textId="4F669B61" w:rsidR="00F5299E" w:rsidRDefault="00F5299E" w:rsidP="00F5299E">
      <w:pPr>
        <w:pStyle w:val="Ttulo1"/>
      </w:pPr>
      <w:bookmarkStart w:id="2" w:name="_Toc128069555"/>
      <w:r>
        <w:t xml:space="preserve">Modelagem </w:t>
      </w:r>
      <w:r w:rsidR="005172AF">
        <w:t xml:space="preserve">total </w:t>
      </w:r>
      <w:r>
        <w:t>do</w:t>
      </w:r>
      <w:r w:rsidR="0031469D">
        <w:t xml:space="preserve">s Processos de </w:t>
      </w:r>
      <w:r>
        <w:t>Negócio</w:t>
      </w:r>
      <w:bookmarkEnd w:id="2"/>
    </w:p>
    <w:p w14:paraId="5D92AE64" w14:textId="77777777" w:rsidR="00385953" w:rsidRDefault="00385953" w:rsidP="00F5299E">
      <w:pPr>
        <w:rPr>
          <w:highlight w:val="yellow"/>
          <w:lang w:val="pt-BR"/>
        </w:rPr>
      </w:pPr>
    </w:p>
    <w:p w14:paraId="2C214D73" w14:textId="1E9B518D" w:rsidR="00385953" w:rsidRDefault="00974CD8" w:rsidP="00F5299E">
      <w:pPr>
        <w:rPr>
          <w:highlight w:val="yellow"/>
          <w:lang w:val="pt-BR"/>
        </w:rPr>
      </w:pPr>
      <w:r w:rsidRPr="00974CD8">
        <w:rPr>
          <w:noProof/>
          <w:lang w:val="pt-BR"/>
        </w:rPr>
        <w:drawing>
          <wp:inline distT="0" distB="0" distL="0" distR="0" wp14:anchorId="47944BF7" wp14:editId="42C8B7E3">
            <wp:extent cx="5760085" cy="1268095"/>
            <wp:effectExtent l="0" t="0" r="0" b="8255"/>
            <wp:docPr id="1760982467" name="Imagem 1" descr="Tela de computador co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82467" name="Imagem 1" descr="Tela de computador com fundo branc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7DA4" w14:textId="77777777" w:rsidR="00F5299E" w:rsidRDefault="00F5299E" w:rsidP="00D97BB4">
      <w:pPr>
        <w:rPr>
          <w:lang w:val="pt-BR"/>
        </w:rPr>
      </w:pPr>
    </w:p>
    <w:p w14:paraId="17A9184E" w14:textId="11064380" w:rsidR="00974CD8" w:rsidRDefault="00974CD8" w:rsidP="00974CD8">
      <w:pPr>
        <w:jc w:val="center"/>
        <w:rPr>
          <w:lang w:val="pt-BR"/>
        </w:rPr>
      </w:pPr>
      <w:r w:rsidRPr="00974CD8">
        <w:rPr>
          <w:noProof/>
          <w:lang w:val="pt-BR"/>
        </w:rPr>
        <w:drawing>
          <wp:inline distT="0" distB="0" distL="0" distR="0" wp14:anchorId="3858324F" wp14:editId="5C89A98C">
            <wp:extent cx="2815862" cy="1492211"/>
            <wp:effectExtent l="0" t="0" r="3810" b="0"/>
            <wp:docPr id="706136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63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24" cy="15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1C43" w14:textId="77777777" w:rsidR="0018002B" w:rsidRDefault="0018002B" w:rsidP="00974CD8">
      <w:pPr>
        <w:jc w:val="center"/>
        <w:rPr>
          <w:lang w:val="pt-BR"/>
        </w:rPr>
      </w:pPr>
    </w:p>
    <w:p w14:paraId="7952019C" w14:textId="77777777" w:rsidR="0018002B" w:rsidRDefault="0018002B" w:rsidP="00974CD8">
      <w:pPr>
        <w:jc w:val="center"/>
        <w:rPr>
          <w:lang w:val="pt-BR"/>
        </w:rPr>
      </w:pPr>
    </w:p>
    <w:p w14:paraId="665D2AFC" w14:textId="77777777" w:rsidR="0018002B" w:rsidRDefault="0018002B" w:rsidP="00150361">
      <w:pPr>
        <w:rPr>
          <w:lang w:val="pt-BR"/>
        </w:rPr>
      </w:pPr>
    </w:p>
    <w:p w14:paraId="65E69C05" w14:textId="0984357A" w:rsidR="0018002B" w:rsidRPr="0018002B" w:rsidRDefault="00F5299E" w:rsidP="005172AF">
      <w:pPr>
        <w:pStyle w:val="Ttulo2"/>
        <w:tabs>
          <w:tab w:val="clear" w:pos="5245"/>
          <w:tab w:val="num" w:pos="567"/>
        </w:tabs>
        <w:rPr>
          <w:noProof/>
          <w:lang w:eastAsia="pt-BR"/>
        </w:rPr>
      </w:pPr>
      <w:bookmarkStart w:id="3" w:name="_Toc128069556"/>
      <w:r>
        <w:rPr>
          <w:noProof/>
          <w:lang w:eastAsia="pt-BR"/>
        </w:rPr>
        <w:lastRenderedPageBreak/>
        <w:t>Modelagem do</w:t>
      </w:r>
      <w:r w:rsidR="00DF2CD6">
        <w:rPr>
          <w:noProof/>
          <w:lang w:eastAsia="pt-BR"/>
        </w:rPr>
        <w:t>s</w:t>
      </w:r>
      <w:r>
        <w:rPr>
          <w:noProof/>
          <w:lang w:eastAsia="pt-BR"/>
        </w:rPr>
        <w:t xml:space="preserve"> </w:t>
      </w:r>
      <w:r w:rsidR="0031469D">
        <w:rPr>
          <w:noProof/>
          <w:lang w:eastAsia="pt-BR"/>
        </w:rPr>
        <w:t>Processo</w:t>
      </w:r>
      <w:r w:rsidR="00DF2CD6">
        <w:rPr>
          <w:noProof/>
          <w:lang w:eastAsia="pt-BR"/>
        </w:rPr>
        <w:t>s</w:t>
      </w:r>
      <w:r w:rsidR="0031469D">
        <w:rPr>
          <w:noProof/>
          <w:lang w:eastAsia="pt-BR"/>
        </w:rPr>
        <w:t xml:space="preserve"> </w:t>
      </w:r>
      <w:bookmarkEnd w:id="3"/>
    </w:p>
    <w:p w14:paraId="77124AB5" w14:textId="1B7F2DA6" w:rsidR="00ED25CD" w:rsidRDefault="007846F0" w:rsidP="00C06DA9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procura do usuário por manutenção veicular e transporte</w:t>
      </w:r>
      <w:r w:rsidR="00ED25CD">
        <w:rPr>
          <w:lang w:val="pt-BR"/>
        </w:rPr>
        <w:t>:</w:t>
      </w:r>
    </w:p>
    <w:p w14:paraId="275F6A0B" w14:textId="77777777" w:rsidR="00C06DA9" w:rsidRDefault="00C06DA9" w:rsidP="00C06DA9">
      <w:pPr>
        <w:rPr>
          <w:noProof/>
          <w:lang w:val="pt-BR"/>
        </w:rPr>
      </w:pPr>
    </w:p>
    <w:p w14:paraId="1AD8D945" w14:textId="392076F0" w:rsidR="00C06DA9" w:rsidRDefault="00BE7D6B" w:rsidP="007F3390">
      <w:pPr>
        <w:jc w:val="center"/>
        <w:rPr>
          <w:noProof/>
          <w:lang w:val="pt-BR"/>
        </w:rPr>
      </w:pPr>
      <w:r w:rsidRPr="00BE7D6B">
        <w:rPr>
          <w:noProof/>
          <w:lang w:val="pt-BR"/>
        </w:rPr>
        <w:drawing>
          <wp:inline distT="0" distB="0" distL="0" distR="0" wp14:anchorId="48027C52" wp14:editId="4672B1EC">
            <wp:extent cx="5760085" cy="2880360"/>
            <wp:effectExtent l="0" t="0" r="0" b="0"/>
            <wp:docPr id="8038920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209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808F" w14:textId="2F12DEF8" w:rsidR="00C06DA9" w:rsidRPr="00C06DA9" w:rsidRDefault="00C06DA9" w:rsidP="0018002B">
      <w:pPr>
        <w:suppressAutoHyphens w:val="0"/>
        <w:jc w:val="left"/>
        <w:rPr>
          <w:lang w:val="pt-BR"/>
        </w:rPr>
      </w:pPr>
    </w:p>
    <w:p w14:paraId="1677EE56" w14:textId="2E7D2755" w:rsidR="00ED25CD" w:rsidRDefault="00C06DA9" w:rsidP="00C73AEC">
      <w:pPr>
        <w:numPr>
          <w:ilvl w:val="0"/>
          <w:numId w:val="22"/>
        </w:numPr>
        <w:rPr>
          <w:lang w:val="pt-BR"/>
        </w:rPr>
      </w:pPr>
      <w:r>
        <w:rPr>
          <w:lang w:val="pt-BR"/>
        </w:rPr>
        <w:t>Processo de feedback ao usuário por etapas</w:t>
      </w:r>
      <w:r w:rsidR="00ED25CD">
        <w:rPr>
          <w:lang w:val="pt-BR"/>
        </w:rPr>
        <w:t>:</w:t>
      </w:r>
    </w:p>
    <w:p w14:paraId="0DEAAE71" w14:textId="77777777" w:rsidR="00ED25CD" w:rsidRDefault="00ED25CD" w:rsidP="00ED25CD">
      <w:pPr>
        <w:pStyle w:val="PargrafodaLista"/>
        <w:rPr>
          <w:lang w:val="pt-BR"/>
        </w:rPr>
      </w:pPr>
    </w:p>
    <w:p w14:paraId="0799BEDE" w14:textId="3C4D5900" w:rsidR="00C06DA9" w:rsidRDefault="00BE7D6B" w:rsidP="00BE7D6B">
      <w:pPr>
        <w:pStyle w:val="PargrafodaLista"/>
        <w:tabs>
          <w:tab w:val="center" w:pos="4889"/>
        </w:tabs>
        <w:rPr>
          <w:lang w:val="pt-BR"/>
        </w:rPr>
      </w:pPr>
      <w:r w:rsidRPr="00BE7D6B">
        <w:rPr>
          <w:noProof/>
          <w:lang w:val="pt-BR"/>
        </w:rPr>
        <w:drawing>
          <wp:inline distT="0" distB="0" distL="0" distR="0" wp14:anchorId="7E5C3282" wp14:editId="282EEA2F">
            <wp:extent cx="5760085" cy="2482215"/>
            <wp:effectExtent l="0" t="0" r="0" b="0"/>
            <wp:docPr id="18230840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4009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  <w:r w:rsidR="00974CD8" w:rsidRPr="00974CD8">
        <w:rPr>
          <w:lang w:val="pt-BR"/>
        </w:rPr>
        <w:t xml:space="preserve"> </w:t>
      </w:r>
    </w:p>
    <w:p w14:paraId="7636406E" w14:textId="0B801E8A" w:rsidR="0018002B" w:rsidRDefault="0018002B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4D204F2D" w14:textId="77777777" w:rsidR="0018002B" w:rsidRPr="0018002B" w:rsidRDefault="0018002B" w:rsidP="0018002B">
      <w:pPr>
        <w:rPr>
          <w:lang w:val="pt-BR"/>
        </w:rPr>
      </w:pPr>
    </w:p>
    <w:p w14:paraId="621215D0" w14:textId="6FCC8100" w:rsidR="00ED25CD" w:rsidRDefault="00170983" w:rsidP="00ED25CD">
      <w:pPr>
        <w:numPr>
          <w:ilvl w:val="0"/>
          <w:numId w:val="22"/>
        </w:numPr>
        <w:rPr>
          <w:lang w:val="pt-BR"/>
        </w:rPr>
      </w:pPr>
      <w:r>
        <w:rPr>
          <w:lang w:val="pt-BR" w:eastAsia="pt-BR"/>
        </w:rPr>
        <w:t>Processo de transporte, pagamento e avaliação</w:t>
      </w:r>
      <w:r w:rsidR="00ED25CD">
        <w:rPr>
          <w:lang w:val="pt-BR"/>
        </w:rPr>
        <w:t>:</w:t>
      </w:r>
    </w:p>
    <w:p w14:paraId="01491392" w14:textId="77777777" w:rsidR="00BB77E7" w:rsidRDefault="00BB77E7" w:rsidP="00BB77E7">
      <w:pPr>
        <w:rPr>
          <w:lang w:val="pt-BR"/>
        </w:rPr>
      </w:pPr>
    </w:p>
    <w:p w14:paraId="39A7F8CB" w14:textId="4E4E1811" w:rsidR="00BB77E7" w:rsidRDefault="00974CD8" w:rsidP="007F3390">
      <w:pPr>
        <w:jc w:val="center"/>
        <w:rPr>
          <w:lang w:val="pt-BR"/>
        </w:rPr>
      </w:pPr>
      <w:r w:rsidRPr="00974CD8">
        <w:rPr>
          <w:noProof/>
          <w:lang w:val="pt-BR"/>
        </w:rPr>
        <w:t xml:space="preserve"> </w:t>
      </w:r>
      <w:r w:rsidRPr="00974CD8">
        <w:rPr>
          <w:noProof/>
          <w:lang w:val="pt-BR"/>
        </w:rPr>
        <w:drawing>
          <wp:inline distT="0" distB="0" distL="0" distR="0" wp14:anchorId="24FE2F53" wp14:editId="071DE415">
            <wp:extent cx="5760085" cy="2731770"/>
            <wp:effectExtent l="0" t="0" r="0" b="0"/>
            <wp:docPr id="1047283102" name="Imagem 1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83102" name="Imagem 1" descr="Gráfico,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390" w:rsidRPr="007F3390">
        <w:rPr>
          <w:noProof/>
          <w:lang w:val="pt-BR"/>
        </w:rPr>
        <w:t xml:space="preserve"> </w:t>
      </w:r>
    </w:p>
    <w:p w14:paraId="2B06406F" w14:textId="3436B951" w:rsidR="00ED25CD" w:rsidRDefault="00ED25CD" w:rsidP="0018002B">
      <w:pPr>
        <w:suppressAutoHyphens w:val="0"/>
        <w:jc w:val="left"/>
        <w:rPr>
          <w:lang w:val="pt-BR"/>
        </w:rPr>
      </w:pPr>
    </w:p>
    <w:p w14:paraId="3A8C756C" w14:textId="38C4E684" w:rsidR="007F3390" w:rsidRDefault="007F3390" w:rsidP="007F3390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Processo de compra de peças por </w:t>
      </w:r>
      <w:r w:rsidR="00170983">
        <w:rPr>
          <w:lang w:val="pt-BR"/>
        </w:rPr>
        <w:t>Terceiros</w:t>
      </w:r>
    </w:p>
    <w:p w14:paraId="3068FB1C" w14:textId="34D1D3A1" w:rsidR="007F3390" w:rsidRPr="007F3390" w:rsidRDefault="007F3390" w:rsidP="007F3390">
      <w:pPr>
        <w:pStyle w:val="PargrafodaLista"/>
        <w:ind w:left="700"/>
        <w:jc w:val="center"/>
        <w:rPr>
          <w:lang w:val="pt-BR"/>
        </w:rPr>
      </w:pPr>
    </w:p>
    <w:p w14:paraId="6CD5B36D" w14:textId="7D8992D1" w:rsidR="00294F01" w:rsidRDefault="00974CD8" w:rsidP="00974CD8">
      <w:pPr>
        <w:jc w:val="center"/>
        <w:rPr>
          <w:lang w:val="pt-BR"/>
        </w:rPr>
      </w:pPr>
      <w:r w:rsidRPr="00974CD8">
        <w:rPr>
          <w:noProof/>
          <w:lang w:val="pt-BR"/>
        </w:rPr>
        <w:drawing>
          <wp:inline distT="0" distB="0" distL="0" distR="0" wp14:anchorId="21D26652" wp14:editId="1FAC1E26">
            <wp:extent cx="2815862" cy="1492211"/>
            <wp:effectExtent l="0" t="0" r="3810" b="0"/>
            <wp:docPr id="16586757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633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24" cy="15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367D" w14:textId="38DB354A" w:rsidR="0018002B" w:rsidRDefault="0018002B" w:rsidP="0018002B">
      <w:pPr>
        <w:suppressAutoHyphens w:val="0"/>
        <w:jc w:val="left"/>
        <w:rPr>
          <w:lang w:val="pt-BR"/>
        </w:rPr>
      </w:pPr>
      <w:r>
        <w:rPr>
          <w:lang w:val="pt-BR"/>
        </w:rPr>
        <w:br w:type="page"/>
      </w:r>
    </w:p>
    <w:p w14:paraId="1A9EE94B" w14:textId="75ED2C7D" w:rsidR="00844DF7" w:rsidRDefault="00844DF7" w:rsidP="00844DF7">
      <w:pPr>
        <w:pStyle w:val="Ttulo3"/>
        <w:numPr>
          <w:ilvl w:val="2"/>
          <w:numId w:val="23"/>
        </w:numPr>
        <w:rPr>
          <w:noProof/>
          <w:lang w:eastAsia="pt-BR"/>
        </w:rPr>
      </w:pPr>
      <w:bookmarkStart w:id="4" w:name="_Toc128069557"/>
      <w:r>
        <w:rPr>
          <w:noProof/>
          <w:lang w:eastAsia="pt-BR"/>
        </w:rPr>
        <w:lastRenderedPageBreak/>
        <w:t>Detalhamento das tarefas do processo</w:t>
      </w:r>
      <w:bookmarkEnd w:id="4"/>
    </w:p>
    <w:p w14:paraId="034B73D1" w14:textId="77777777" w:rsidR="0018002B" w:rsidRPr="0018002B" w:rsidRDefault="0018002B" w:rsidP="0018002B">
      <w:pPr>
        <w:rPr>
          <w:lang w:val="pt-BR" w:eastAsia="pt-BR"/>
        </w:rPr>
      </w:pPr>
    </w:p>
    <w:p w14:paraId="2C7B47A4" w14:textId="26D0B225" w:rsidR="00844DF7" w:rsidRDefault="00844DF7" w:rsidP="00844DF7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/>
        </w:rPr>
        <w:t>Processo de procura do usuário por manutenção veicular e transporte:</w:t>
      </w:r>
    </w:p>
    <w:p w14:paraId="2F4EFD4D" w14:textId="77777777" w:rsidR="00844DF7" w:rsidRPr="00844DF7" w:rsidRDefault="00844DF7" w:rsidP="00844DF7">
      <w:pPr>
        <w:ind w:left="360"/>
        <w:rPr>
          <w:lang w:val="pt-BR" w:eastAsia="pt-BR"/>
        </w:rPr>
      </w:pPr>
    </w:p>
    <w:p w14:paraId="4FB83C7A" w14:textId="21E7D3E6" w:rsidR="005508C0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Envio da solicitação.</w:t>
      </w:r>
    </w:p>
    <w:p w14:paraId="52E57F0A" w14:textId="7551B139" w:rsidR="002A025A" w:rsidRDefault="00AE785C" w:rsidP="003713DA">
      <w:pPr>
        <w:ind w:firstLine="340"/>
        <w:rPr>
          <w:lang w:val="pt-BR" w:eastAsia="pt-BR"/>
        </w:rPr>
      </w:pPr>
      <w:r>
        <w:rPr>
          <w:lang w:val="pt-BR" w:eastAsia="pt-BR"/>
        </w:rPr>
        <w:t>Após</w:t>
      </w:r>
      <w:r w:rsidR="00B752E9">
        <w:rPr>
          <w:lang w:val="pt-BR" w:eastAsia="pt-BR"/>
        </w:rPr>
        <w:t xml:space="preserve"> </w:t>
      </w:r>
      <w:r>
        <w:rPr>
          <w:lang w:val="pt-BR" w:eastAsia="pt-BR"/>
        </w:rPr>
        <w:t>inserir informações vitais para o funcionamento do aplicativo (como nome, documentos</w:t>
      </w:r>
      <w:r w:rsidR="00607ED5">
        <w:rPr>
          <w:lang w:val="pt-BR" w:eastAsia="pt-BR"/>
        </w:rPr>
        <w:t xml:space="preserve"> dele e</w:t>
      </w:r>
      <w:r>
        <w:rPr>
          <w:lang w:val="pt-BR" w:eastAsia="pt-BR"/>
        </w:rPr>
        <w:t xml:space="preserve"> do veículo, dados para pagamento e aceitar compartilhar a localização quando for necessário</w:t>
      </w:r>
      <w:r w:rsidR="00B752E9">
        <w:rPr>
          <w:lang w:val="pt-BR" w:eastAsia="pt-BR"/>
        </w:rPr>
        <w:t xml:space="preserve">), o Usuário finalmente poderá </w:t>
      </w:r>
      <w:r w:rsidR="00C528A9">
        <w:rPr>
          <w:lang w:val="pt-BR" w:eastAsia="pt-BR"/>
        </w:rPr>
        <w:t>iniciar a solicitação</w:t>
      </w:r>
      <w:r w:rsidR="002A025A">
        <w:rPr>
          <w:lang w:val="pt-BR" w:eastAsia="pt-BR"/>
        </w:rPr>
        <w:t>.</w:t>
      </w:r>
    </w:p>
    <w:p w14:paraId="3A5CF3C4" w14:textId="7021608B" w:rsidR="00AE785C" w:rsidRDefault="00C528A9" w:rsidP="00261847">
      <w:pPr>
        <w:ind w:firstLine="340"/>
        <w:rPr>
          <w:lang w:val="pt-BR" w:eastAsia="pt-BR"/>
        </w:rPr>
      </w:pPr>
      <w:r>
        <w:rPr>
          <w:lang w:val="pt-BR" w:eastAsia="pt-BR"/>
        </w:rPr>
        <w:t xml:space="preserve">Como dito antes, </w:t>
      </w:r>
      <w:r w:rsidR="00B752E9">
        <w:rPr>
          <w:lang w:val="pt-BR" w:eastAsia="pt-BR"/>
        </w:rPr>
        <w:t xml:space="preserve">caso ele não escolha resgate (pois o atendimento é imediato e a DIY cuidará da logística de transporte mandatoriamente), será solicitado quando o serviço deve começar, o responsável pelo transporte (na ida e volta) e </w:t>
      </w:r>
      <w:r w:rsidR="00150361">
        <w:rPr>
          <w:lang w:val="pt-BR" w:eastAsia="pt-BR"/>
        </w:rPr>
        <w:t>onde deverá ocorrer – na forma de uma lista de Estabelecimentos limitados pela distância.</w:t>
      </w:r>
    </w:p>
    <w:p w14:paraId="4079FD38" w14:textId="77777777" w:rsidR="0004137B" w:rsidRDefault="0004137B" w:rsidP="00E12CA9">
      <w:pPr>
        <w:ind w:firstLine="720"/>
        <w:rPr>
          <w:lang w:val="pt-BR" w:eastAsia="pt-BR"/>
        </w:rPr>
      </w:pPr>
    </w:p>
    <w:p w14:paraId="729922AF" w14:textId="4FCE9DE3" w:rsidR="00961626" w:rsidRDefault="005508C0" w:rsidP="005508C0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Confirmação do serviço</w:t>
      </w:r>
    </w:p>
    <w:p w14:paraId="60D04EC0" w14:textId="30201EAC" w:rsidR="008F2F67" w:rsidRDefault="002A025A" w:rsidP="003713DA">
      <w:pPr>
        <w:ind w:firstLine="340"/>
        <w:rPr>
          <w:lang w:val="pt-BR" w:eastAsia="pt-BR"/>
        </w:rPr>
      </w:pPr>
      <w:r>
        <w:rPr>
          <w:lang w:val="pt-BR" w:eastAsia="pt-BR"/>
        </w:rPr>
        <w:t>Após</w:t>
      </w:r>
      <w:r w:rsidR="00261847" w:rsidRPr="00261847">
        <w:rPr>
          <w:lang w:val="pt-BR" w:eastAsia="pt-BR"/>
        </w:rPr>
        <w:t xml:space="preserve"> o Estabelecimento aceitar o pedido por conserto, </w:t>
      </w:r>
      <w:r w:rsidR="008F2F67">
        <w:rPr>
          <w:lang w:val="pt-BR" w:eastAsia="pt-BR"/>
        </w:rPr>
        <w:t>o serviço se inicia oficialmente e o Usuário é direcionado a outra página que contém a Lista de Atualizações e o Chat com os mecânicos do Estabelecimento.</w:t>
      </w:r>
    </w:p>
    <w:p w14:paraId="0F37FD44" w14:textId="09218774" w:rsidR="00261847" w:rsidRPr="00261847" w:rsidRDefault="008F2F67" w:rsidP="00261847">
      <w:pPr>
        <w:ind w:firstLine="340"/>
        <w:rPr>
          <w:lang w:val="pt-BR" w:eastAsia="pt-BR"/>
        </w:rPr>
      </w:pPr>
      <w:r>
        <w:rPr>
          <w:lang w:val="pt-BR" w:eastAsia="pt-BR"/>
        </w:rPr>
        <w:t xml:space="preserve">Na lista, o </w:t>
      </w:r>
      <w:r w:rsidR="00261847" w:rsidRPr="00261847">
        <w:rPr>
          <w:lang w:val="pt-BR" w:eastAsia="pt-BR"/>
        </w:rPr>
        <w:t xml:space="preserve">Usuário receberá </w:t>
      </w:r>
      <w:r>
        <w:rPr>
          <w:lang w:val="pt-BR" w:eastAsia="pt-BR"/>
        </w:rPr>
        <w:t>todo tipo de notificação ou pergunta na forma de tomada de decisão, enquanto o Chat serve para eventualmente ambas as partes se informarem de detalhes para o serviço ocorrer de forma eficaz. É importante destacar que o Usuário terá acesso à estas páginas deste serviço durante o processo e após, no histórico.</w:t>
      </w:r>
    </w:p>
    <w:p w14:paraId="76C5D0AF" w14:textId="0D3E9F8D" w:rsidR="00194901" w:rsidRDefault="00261847" w:rsidP="00261847">
      <w:pPr>
        <w:ind w:firstLine="340"/>
        <w:rPr>
          <w:lang w:val="pt-BR" w:eastAsia="pt-BR"/>
        </w:rPr>
      </w:pPr>
      <w:bookmarkStart w:id="5" w:name="_Toc128069559"/>
      <w:r>
        <w:rPr>
          <w:lang w:val="pt-BR" w:eastAsia="pt-BR"/>
        </w:rPr>
        <w:t>Após isto</w:t>
      </w:r>
      <w:r w:rsidR="008F2F67">
        <w:rPr>
          <w:lang w:val="pt-BR" w:eastAsia="pt-BR"/>
        </w:rPr>
        <w:t xml:space="preserve">, </w:t>
      </w:r>
      <w:r>
        <w:rPr>
          <w:lang w:val="pt-BR" w:eastAsia="pt-BR"/>
        </w:rPr>
        <w:t xml:space="preserve">há uma tomada de decisão relacionada com a opção escolhida do responsável pelo transporte. Se for a DIY, é enviado uma requisição por transporte à central, com os endereços de ambos (Usuário e </w:t>
      </w:r>
      <w:r w:rsidRPr="001138E8">
        <w:rPr>
          <w:u w:val="single"/>
          <w:lang w:val="pt-BR" w:eastAsia="pt-BR"/>
        </w:rPr>
        <w:t>Estabelecimento</w:t>
      </w:r>
      <w:r>
        <w:rPr>
          <w:lang w:val="pt-BR" w:eastAsia="pt-BR"/>
        </w:rPr>
        <w:t>).</w:t>
      </w:r>
    </w:p>
    <w:p w14:paraId="56CD846C" w14:textId="77777777" w:rsidR="00844DF7" w:rsidRDefault="00844DF7" w:rsidP="00261847">
      <w:pPr>
        <w:rPr>
          <w:lang w:val="pt-BR" w:eastAsia="pt-BR"/>
        </w:rPr>
      </w:pPr>
    </w:p>
    <w:p w14:paraId="2216D3D8" w14:textId="7800EE93" w:rsidR="000F4992" w:rsidRDefault="00FD0E94" w:rsidP="000F4992">
      <w:pPr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geolocalização.</w:t>
      </w:r>
    </w:p>
    <w:p w14:paraId="6542086B" w14:textId="63C2D941" w:rsidR="000F4992" w:rsidRDefault="00261847" w:rsidP="003713DA">
      <w:pPr>
        <w:ind w:firstLine="340"/>
        <w:rPr>
          <w:lang w:val="pt-BR" w:eastAsia="pt-BR"/>
        </w:rPr>
      </w:pPr>
      <w:r>
        <w:rPr>
          <w:lang w:val="pt-BR" w:eastAsia="pt-BR"/>
        </w:rPr>
        <w:t>Com o endereço do Usuário e Estabelecimento, um guincho é enviado compartilhado a localização ao vivo para ambos</w:t>
      </w:r>
      <w:r w:rsidR="000F4992">
        <w:rPr>
          <w:lang w:val="pt-BR" w:eastAsia="pt-BR"/>
        </w:rPr>
        <w:t>.</w:t>
      </w:r>
    </w:p>
    <w:p w14:paraId="5A05B880" w14:textId="2883E536" w:rsidR="008F63FF" w:rsidRDefault="008F63FF">
      <w:pPr>
        <w:suppressAutoHyphens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66FD1E55" w14:textId="77777777" w:rsidR="008F63FF" w:rsidRDefault="008F63FF" w:rsidP="00844DF7">
      <w:pPr>
        <w:rPr>
          <w:lang w:val="pt-BR" w:eastAsia="pt-BR"/>
        </w:rPr>
      </w:pPr>
    </w:p>
    <w:p w14:paraId="6E7188C4" w14:textId="32DEDF67" w:rsidR="00844DF7" w:rsidRPr="00844DF7" w:rsidRDefault="00844DF7" w:rsidP="00844DF7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/>
        </w:rPr>
        <w:t>Processo de feedback ao usuário por etapas:</w:t>
      </w:r>
    </w:p>
    <w:p w14:paraId="40D3D8CF" w14:textId="77777777" w:rsidR="00844DF7" w:rsidRDefault="00844DF7" w:rsidP="000F4992">
      <w:pPr>
        <w:ind w:left="700"/>
        <w:rPr>
          <w:lang w:val="pt-BR" w:eastAsia="pt-BR"/>
        </w:rPr>
      </w:pPr>
    </w:p>
    <w:p w14:paraId="649D88A4" w14:textId="0C210D8D" w:rsidR="000F4992" w:rsidRDefault="000F4992" w:rsidP="000F4992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Feedback da inspeção</w:t>
      </w:r>
      <w:r w:rsidR="00836264">
        <w:rPr>
          <w:lang w:val="pt-BR" w:eastAsia="pt-BR"/>
        </w:rPr>
        <w:t>:</w:t>
      </w:r>
    </w:p>
    <w:p w14:paraId="6C1B7EDB" w14:textId="5D03D646" w:rsidR="00846E3A" w:rsidRDefault="00846E3A" w:rsidP="008F63FF">
      <w:pPr>
        <w:ind w:firstLine="700"/>
        <w:rPr>
          <w:lang w:val="pt-BR" w:eastAsia="pt-BR"/>
        </w:rPr>
      </w:pPr>
      <w:r>
        <w:rPr>
          <w:lang w:val="pt-BR" w:eastAsia="pt-BR"/>
        </w:rPr>
        <w:t>Na Lista de Atualizações:</w:t>
      </w:r>
    </w:p>
    <w:p w14:paraId="40AAF3EC" w14:textId="77777777" w:rsidR="00846E3A" w:rsidRDefault="00846E3A" w:rsidP="00846E3A">
      <w:pPr>
        <w:pStyle w:val="PargrafodaLista"/>
        <w:numPr>
          <w:ilvl w:val="1"/>
          <w:numId w:val="22"/>
        </w:numPr>
        <w:rPr>
          <w:lang w:val="pt-BR" w:eastAsia="pt-BR"/>
        </w:rPr>
      </w:pPr>
      <w:r>
        <w:rPr>
          <w:lang w:val="pt-BR" w:eastAsia="pt-BR"/>
        </w:rPr>
        <w:t>Será avisado ao Usuário:</w:t>
      </w:r>
    </w:p>
    <w:p w14:paraId="4ABCF145" w14:textId="28A442FF" w:rsidR="00846E3A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 xml:space="preserve">Quando o veículo chegar ao Estabelecimento, </w:t>
      </w:r>
      <w:r w:rsidRPr="00846E3A">
        <w:rPr>
          <w:lang w:val="pt-BR" w:eastAsia="pt-BR"/>
        </w:rPr>
        <w:t>com uma foto da placa do veículo.</w:t>
      </w:r>
    </w:p>
    <w:p w14:paraId="254AF8E7" w14:textId="77777777" w:rsidR="00846E3A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 xml:space="preserve">O </w:t>
      </w:r>
      <w:r w:rsidRPr="00846E3A">
        <w:rPr>
          <w:lang w:val="pt-BR" w:eastAsia="pt-BR"/>
        </w:rPr>
        <w:t>começ</w:t>
      </w:r>
      <w:r>
        <w:rPr>
          <w:lang w:val="pt-BR" w:eastAsia="pt-BR"/>
        </w:rPr>
        <w:t>o</w:t>
      </w:r>
      <w:r w:rsidRPr="00846E3A">
        <w:rPr>
          <w:lang w:val="pt-BR" w:eastAsia="pt-BR"/>
        </w:rPr>
        <w:t xml:space="preserve"> </w:t>
      </w:r>
      <w:r>
        <w:rPr>
          <w:lang w:val="pt-BR" w:eastAsia="pt-BR"/>
        </w:rPr>
        <w:t>da inspeção do veículo.</w:t>
      </w:r>
    </w:p>
    <w:p w14:paraId="7E2D1BB4" w14:textId="5C907054" w:rsidR="00846E3A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>O término d</w:t>
      </w:r>
      <w:r w:rsidR="000F4992" w:rsidRPr="00846E3A">
        <w:rPr>
          <w:lang w:val="pt-BR" w:eastAsia="pt-BR"/>
        </w:rPr>
        <w:t>a inspeção</w:t>
      </w:r>
      <w:r w:rsidR="00844DF7" w:rsidRPr="00846E3A">
        <w:rPr>
          <w:lang w:val="pt-BR" w:eastAsia="pt-BR"/>
        </w:rPr>
        <w:t xml:space="preserve"> do veículo</w:t>
      </w:r>
      <w:r w:rsidR="000F4992" w:rsidRPr="00846E3A">
        <w:rPr>
          <w:lang w:val="pt-BR" w:eastAsia="pt-BR"/>
        </w:rPr>
        <w:t xml:space="preserve">, que determinará </w:t>
      </w:r>
      <w:r w:rsidR="00844DF7" w:rsidRPr="00846E3A">
        <w:rPr>
          <w:lang w:val="pt-BR" w:eastAsia="pt-BR"/>
        </w:rPr>
        <w:t>o problema e o valor do conserto</w:t>
      </w:r>
      <w:r w:rsidR="00836264" w:rsidRPr="00846E3A">
        <w:rPr>
          <w:lang w:val="pt-BR" w:eastAsia="pt-BR"/>
        </w:rPr>
        <w:t xml:space="preserve"> (tabelado</w:t>
      </w:r>
      <w:r>
        <w:rPr>
          <w:lang w:val="pt-BR" w:eastAsia="pt-BR"/>
        </w:rPr>
        <w:t>).</w:t>
      </w:r>
    </w:p>
    <w:p w14:paraId="2EE8B2D6" w14:textId="77777777" w:rsidR="00846E3A" w:rsidRDefault="00846E3A" w:rsidP="00846E3A">
      <w:pPr>
        <w:pStyle w:val="PargrafodaLista"/>
        <w:numPr>
          <w:ilvl w:val="1"/>
          <w:numId w:val="22"/>
        </w:numPr>
        <w:rPr>
          <w:lang w:val="pt-BR" w:eastAsia="pt-BR"/>
        </w:rPr>
      </w:pPr>
      <w:r>
        <w:rPr>
          <w:lang w:val="pt-BR" w:eastAsia="pt-BR"/>
        </w:rPr>
        <w:t>Será solicitado do Usuário:</w:t>
      </w:r>
    </w:p>
    <w:p w14:paraId="09879FE6" w14:textId="5EC80595" w:rsidR="00263563" w:rsidRDefault="00846E3A" w:rsidP="00846E3A">
      <w:pPr>
        <w:pStyle w:val="PargrafodaLista"/>
        <w:numPr>
          <w:ilvl w:val="2"/>
          <w:numId w:val="22"/>
        </w:numPr>
        <w:rPr>
          <w:lang w:val="pt-BR" w:eastAsia="pt-BR"/>
        </w:rPr>
      </w:pPr>
      <w:r>
        <w:rPr>
          <w:lang w:val="pt-BR" w:eastAsia="pt-BR"/>
        </w:rPr>
        <w:t>Se ele deseja</w:t>
      </w:r>
      <w:r w:rsidR="00836264" w:rsidRPr="00846E3A">
        <w:rPr>
          <w:lang w:val="pt-BR" w:eastAsia="pt-BR"/>
        </w:rPr>
        <w:t xml:space="preserve"> continuar com o serviço</w:t>
      </w:r>
      <w:r>
        <w:rPr>
          <w:lang w:val="pt-BR" w:eastAsia="pt-BR"/>
        </w:rPr>
        <w:t>.</w:t>
      </w:r>
    </w:p>
    <w:p w14:paraId="1E1AFD2E" w14:textId="77777777" w:rsidR="00846E3A" w:rsidRDefault="00846E3A" w:rsidP="00846E3A">
      <w:pPr>
        <w:rPr>
          <w:lang w:val="pt-BR" w:eastAsia="pt-BR"/>
        </w:rPr>
      </w:pPr>
    </w:p>
    <w:p w14:paraId="15792810" w14:textId="77777777" w:rsidR="00846E3A" w:rsidRPr="00846E3A" w:rsidRDefault="00846E3A" w:rsidP="00846E3A">
      <w:pPr>
        <w:rPr>
          <w:lang w:val="pt-BR" w:eastAsia="pt-BR"/>
        </w:rPr>
      </w:pPr>
    </w:p>
    <w:p w14:paraId="00221457" w14:textId="342449D2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Resposta à inspeção:</w:t>
      </w:r>
    </w:p>
    <w:p w14:paraId="6F30C90A" w14:textId="065F4906" w:rsidR="00836264" w:rsidRDefault="00836264" w:rsidP="008D7B23">
      <w:pPr>
        <w:pStyle w:val="PargrafodaLista"/>
        <w:ind w:left="720"/>
        <w:rPr>
          <w:lang w:val="pt-BR" w:eastAsia="pt-BR"/>
        </w:rPr>
      </w:pPr>
      <w:r>
        <w:rPr>
          <w:lang w:val="pt-BR" w:eastAsia="pt-BR"/>
        </w:rPr>
        <w:t>Com a informação do problema e o custo,</w:t>
      </w:r>
      <w:r w:rsidR="00846E3A">
        <w:rPr>
          <w:lang w:val="pt-BR" w:eastAsia="pt-BR"/>
        </w:rPr>
        <w:t xml:space="preserve"> o Usuário pode responder “sim” ou “não”,</w:t>
      </w:r>
      <w:r>
        <w:rPr>
          <w:lang w:val="pt-BR" w:eastAsia="pt-BR"/>
        </w:rPr>
        <w:t xml:space="preserve"> se escolher desistir do conserto, deverá ser pago uma quantia mínima, caso contrário, o </w:t>
      </w:r>
      <w:r w:rsidR="00150361">
        <w:rPr>
          <w:lang w:val="pt-BR" w:eastAsia="pt-BR"/>
        </w:rPr>
        <w:t>conserto</w:t>
      </w:r>
      <w:r>
        <w:rPr>
          <w:lang w:val="pt-BR" w:eastAsia="pt-BR"/>
        </w:rPr>
        <w:t xml:space="preserve"> pode começar.</w:t>
      </w:r>
    </w:p>
    <w:p w14:paraId="125B920C" w14:textId="77777777" w:rsidR="00836264" w:rsidRDefault="00836264" w:rsidP="00836264">
      <w:pPr>
        <w:pStyle w:val="PargrafodaLista"/>
        <w:ind w:left="700"/>
        <w:rPr>
          <w:lang w:val="pt-BR" w:eastAsia="pt-BR"/>
        </w:rPr>
      </w:pPr>
    </w:p>
    <w:p w14:paraId="7CA51F62" w14:textId="4BD22702" w:rsidR="00836264" w:rsidRDefault="00836264" w:rsidP="00170983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 xml:space="preserve">Iteração de feedbacks </w:t>
      </w:r>
      <w:r w:rsidR="008F63FF">
        <w:rPr>
          <w:lang w:val="pt-BR" w:eastAsia="pt-BR"/>
        </w:rPr>
        <w:t>do Estabelecimentos</w:t>
      </w:r>
      <w:r>
        <w:rPr>
          <w:lang w:val="pt-BR" w:eastAsia="pt-BR"/>
        </w:rPr>
        <w:t>:</w:t>
      </w:r>
    </w:p>
    <w:p w14:paraId="196ED158" w14:textId="16EE8698" w:rsidR="00686342" w:rsidRDefault="005F3AF9" w:rsidP="008F63FF">
      <w:pPr>
        <w:pStyle w:val="PargrafodaLista"/>
        <w:ind w:left="720"/>
        <w:rPr>
          <w:lang w:val="pt-BR" w:eastAsia="pt-BR"/>
        </w:rPr>
      </w:pPr>
      <w:r>
        <w:rPr>
          <w:lang w:val="pt-BR" w:eastAsia="pt-BR"/>
        </w:rPr>
        <w:t>Nesta etapa</w:t>
      </w:r>
      <w:r w:rsidR="00B267B5">
        <w:rPr>
          <w:lang w:val="pt-BR" w:eastAsia="pt-BR"/>
        </w:rPr>
        <w:t xml:space="preserve">, os avisos, atualizações, feedbacks e perguntas ocorrem somente na Lista de Atualizações e no Chat até </w:t>
      </w:r>
      <w:r w:rsidR="008D7B23">
        <w:rPr>
          <w:lang w:val="pt-BR" w:eastAsia="pt-BR"/>
        </w:rPr>
        <w:t xml:space="preserve">o </w:t>
      </w:r>
      <w:r w:rsidR="00B267B5">
        <w:rPr>
          <w:lang w:val="pt-BR" w:eastAsia="pt-BR"/>
        </w:rPr>
        <w:t xml:space="preserve">veículo </w:t>
      </w:r>
      <w:r w:rsidR="008D7B23">
        <w:rPr>
          <w:lang w:val="pt-BR" w:eastAsia="pt-BR"/>
        </w:rPr>
        <w:t>terminar de ser consertado</w:t>
      </w:r>
      <w:r w:rsidR="00686342">
        <w:rPr>
          <w:lang w:val="pt-BR" w:eastAsia="pt-BR"/>
        </w:rPr>
        <w:t>.</w:t>
      </w:r>
      <w:r w:rsidR="00B267B5">
        <w:rPr>
          <w:lang w:val="pt-BR" w:eastAsia="pt-BR"/>
        </w:rPr>
        <w:t xml:space="preserve"> Quando isto ocorrer, será informado ao Usuário e ele virá pegar o veículo, ou, caso tenha deixado à DIY para o ser o responsável pelo transporte, será solicitado um horário para o retorno do veículo.</w:t>
      </w:r>
    </w:p>
    <w:p w14:paraId="76118C6C" w14:textId="77777777" w:rsidR="00B267B5" w:rsidRPr="00B267B5" w:rsidRDefault="00B267B5" w:rsidP="00B267B5">
      <w:pPr>
        <w:pStyle w:val="PargrafodaLista"/>
        <w:ind w:left="720" w:firstLine="720"/>
        <w:rPr>
          <w:lang w:val="pt-BR" w:eastAsia="pt-BR"/>
        </w:rPr>
      </w:pPr>
    </w:p>
    <w:p w14:paraId="1388BB35" w14:textId="36E33AD7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Respostas aos feedbacks:</w:t>
      </w:r>
    </w:p>
    <w:p w14:paraId="63B27201" w14:textId="7F5A169E" w:rsidR="00B267B5" w:rsidRDefault="00686342" w:rsidP="008F63FF">
      <w:pPr>
        <w:pStyle w:val="PargrafodaLista"/>
        <w:ind w:left="720"/>
        <w:rPr>
          <w:lang w:val="pt-BR" w:eastAsia="pt-BR"/>
        </w:rPr>
      </w:pPr>
      <w:r>
        <w:rPr>
          <w:lang w:val="pt-BR" w:eastAsia="pt-BR"/>
        </w:rPr>
        <w:t xml:space="preserve">Caso o mecânico faça alguma pergunta ou queira avisar algo, o </w:t>
      </w:r>
      <w:r w:rsidR="00B267B5">
        <w:rPr>
          <w:lang w:val="pt-BR" w:eastAsia="pt-BR"/>
        </w:rPr>
        <w:t>U</w:t>
      </w:r>
      <w:r>
        <w:rPr>
          <w:lang w:val="pt-BR" w:eastAsia="pt-BR"/>
        </w:rPr>
        <w:t xml:space="preserve">suário pode responder a partir daqui. </w:t>
      </w:r>
      <w:r w:rsidR="00B267B5">
        <w:rPr>
          <w:lang w:val="pt-BR" w:eastAsia="pt-BR"/>
        </w:rPr>
        <w:t xml:space="preserve">E quando o conserto for finalizado, </w:t>
      </w:r>
      <w:r w:rsidR="008D7B23">
        <w:rPr>
          <w:lang w:val="pt-BR" w:eastAsia="pt-BR"/>
        </w:rPr>
        <w:t>será informado à Central e ela fornecerá uma lista de datas para o Usuário</w:t>
      </w:r>
      <w:r w:rsidR="00B267B5">
        <w:rPr>
          <w:lang w:val="pt-BR" w:eastAsia="pt-BR"/>
        </w:rPr>
        <w:t xml:space="preserve"> </w:t>
      </w:r>
      <w:r w:rsidR="008D7B23">
        <w:rPr>
          <w:lang w:val="pt-BR" w:eastAsia="pt-BR"/>
        </w:rPr>
        <w:t>escolher</w:t>
      </w:r>
      <w:r w:rsidR="00B267B5">
        <w:rPr>
          <w:lang w:val="pt-BR" w:eastAsia="pt-BR"/>
        </w:rPr>
        <w:t xml:space="preserve"> para recepção do veículo (</w:t>
      </w:r>
      <w:proofErr w:type="gramStart"/>
      <w:r w:rsidR="00B267B5">
        <w:rPr>
          <w:lang w:val="pt-BR" w:eastAsia="pt-BR"/>
        </w:rPr>
        <w:t>caso</w:t>
      </w:r>
      <w:r w:rsidR="008D7B23">
        <w:rPr>
          <w:lang w:val="pt-BR" w:eastAsia="pt-BR"/>
        </w:rPr>
        <w:t xml:space="preserve">  </w:t>
      </w:r>
      <w:r w:rsidR="00B267B5">
        <w:rPr>
          <w:lang w:val="pt-BR" w:eastAsia="pt-BR"/>
        </w:rPr>
        <w:t>tenha</w:t>
      </w:r>
      <w:proofErr w:type="gramEnd"/>
      <w:r w:rsidR="00B267B5">
        <w:rPr>
          <w:lang w:val="pt-BR" w:eastAsia="pt-BR"/>
        </w:rPr>
        <w:t xml:space="preserve"> escolhido não ser responsável pelo transporte) pela Lista de Atualizações.</w:t>
      </w:r>
    </w:p>
    <w:p w14:paraId="5D5313A9" w14:textId="54A018B8" w:rsidR="008F63FF" w:rsidRDefault="008F63FF">
      <w:pPr>
        <w:suppressAutoHyphens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1CE13A6A" w14:textId="77777777" w:rsidR="008F63FF" w:rsidRPr="008F63FF" w:rsidRDefault="008F63FF" w:rsidP="008F63FF">
      <w:pPr>
        <w:rPr>
          <w:lang w:val="pt-BR" w:eastAsia="pt-BR"/>
        </w:rPr>
      </w:pPr>
    </w:p>
    <w:p w14:paraId="0EB0359E" w14:textId="12B76D6C" w:rsidR="00B267B5" w:rsidRPr="00B267B5" w:rsidRDefault="008F63FF" w:rsidP="008F63FF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 w:eastAsia="pt-BR"/>
        </w:rPr>
        <w:t>Processo de transporte, pagamento e avaliação.</w:t>
      </w:r>
    </w:p>
    <w:p w14:paraId="57DDBB6E" w14:textId="4CE01DD4" w:rsidR="00836264" w:rsidRDefault="006D0B4E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geolocalização</w:t>
      </w:r>
      <w:r w:rsidR="00836264">
        <w:rPr>
          <w:lang w:val="pt-BR" w:eastAsia="pt-BR"/>
        </w:rPr>
        <w:t>:</w:t>
      </w:r>
    </w:p>
    <w:p w14:paraId="0ACC0145" w14:textId="315E9538" w:rsidR="00B267B5" w:rsidRPr="008F63FF" w:rsidRDefault="006D0B4E" w:rsidP="008F63FF">
      <w:pPr>
        <w:ind w:left="720"/>
        <w:rPr>
          <w:lang w:val="pt-BR" w:eastAsia="pt-BR"/>
        </w:rPr>
      </w:pPr>
      <w:r>
        <w:rPr>
          <w:lang w:val="pt-BR" w:eastAsia="pt-BR"/>
        </w:rPr>
        <w:t xml:space="preserve">Caso o Usuário tenha escolhido a DIY como responsável pelo transporte do veículo, um guincho é enviado com sua localização ao vivo compartilhada </w:t>
      </w:r>
      <w:r w:rsidR="008D7B23">
        <w:rPr>
          <w:lang w:val="pt-BR" w:eastAsia="pt-BR"/>
        </w:rPr>
        <w:t>para</w:t>
      </w:r>
      <w:r>
        <w:rPr>
          <w:lang w:val="pt-BR" w:eastAsia="pt-BR"/>
        </w:rPr>
        <w:t xml:space="preserve"> </w:t>
      </w:r>
      <w:r w:rsidR="0046419D">
        <w:rPr>
          <w:lang w:val="pt-BR" w:eastAsia="pt-BR"/>
        </w:rPr>
        <w:t>ambos</w:t>
      </w:r>
      <w:r w:rsidR="008D7B23">
        <w:rPr>
          <w:lang w:val="pt-BR" w:eastAsia="pt-BR"/>
        </w:rPr>
        <w:t xml:space="preserve"> (Estabelecimento)</w:t>
      </w:r>
      <w:r w:rsidR="0046419D">
        <w:rPr>
          <w:lang w:val="pt-BR" w:eastAsia="pt-BR"/>
        </w:rPr>
        <w:t>.</w:t>
      </w:r>
    </w:p>
    <w:p w14:paraId="04FDF4AA" w14:textId="21ED78A4" w:rsidR="007F3390" w:rsidRDefault="007F3390" w:rsidP="008F63FF">
      <w:pPr>
        <w:pStyle w:val="PargrafodaLista"/>
        <w:ind w:left="700"/>
        <w:rPr>
          <w:lang w:val="pt-BR" w:eastAsia="pt-BR"/>
        </w:rPr>
      </w:pPr>
    </w:p>
    <w:p w14:paraId="01853B61" w14:textId="7AF430B8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Realiza o pagamento:</w:t>
      </w:r>
    </w:p>
    <w:p w14:paraId="7F231740" w14:textId="498DEC9B" w:rsidR="008F63FF" w:rsidRDefault="008F63FF" w:rsidP="008F63FF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Após receber e testar o veículo, o usuário finaliza o serviço pelo aplicativo, que faz o pagamento da quantia devida.</w:t>
      </w:r>
    </w:p>
    <w:p w14:paraId="464AE3F3" w14:textId="77777777" w:rsidR="008F63FF" w:rsidRDefault="008F63FF" w:rsidP="008F63FF">
      <w:pPr>
        <w:pStyle w:val="PargrafodaLista"/>
        <w:ind w:left="700"/>
        <w:rPr>
          <w:lang w:val="pt-BR" w:eastAsia="pt-BR"/>
        </w:rPr>
      </w:pPr>
    </w:p>
    <w:p w14:paraId="678B2739" w14:textId="0074E5BC" w:rsidR="00836264" w:rsidRDefault="00836264" w:rsidP="00836264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Avalia o atendimento:</w:t>
      </w:r>
    </w:p>
    <w:p w14:paraId="31FA0A3B" w14:textId="52262898" w:rsidR="008F63FF" w:rsidRPr="008F63FF" w:rsidRDefault="008F63FF" w:rsidP="008F63FF">
      <w:pPr>
        <w:ind w:left="700"/>
        <w:rPr>
          <w:lang w:val="pt-BR" w:eastAsia="pt-BR"/>
        </w:rPr>
      </w:pPr>
      <w:r>
        <w:rPr>
          <w:lang w:val="pt-BR" w:eastAsia="pt-BR"/>
        </w:rPr>
        <w:t xml:space="preserve">Imediatamente após o serviço ser terminado, é </w:t>
      </w:r>
      <w:r w:rsidR="006A6ADB">
        <w:rPr>
          <w:lang w:val="pt-BR" w:eastAsia="pt-BR"/>
        </w:rPr>
        <w:t>pedido</w:t>
      </w:r>
      <w:r>
        <w:rPr>
          <w:lang w:val="pt-BR" w:eastAsia="pt-BR"/>
        </w:rPr>
        <w:t xml:space="preserve"> ao Usuário a opinião e avaliação do conserto.</w:t>
      </w:r>
    </w:p>
    <w:p w14:paraId="622F3BC0" w14:textId="258EA742" w:rsidR="007F3390" w:rsidRDefault="007F3390" w:rsidP="008F63FF">
      <w:pPr>
        <w:suppressAutoHyphens w:val="0"/>
        <w:jc w:val="left"/>
        <w:rPr>
          <w:lang w:val="pt-BR" w:eastAsia="pt-BR"/>
        </w:rPr>
      </w:pPr>
    </w:p>
    <w:p w14:paraId="5829E0A2" w14:textId="77777777" w:rsidR="006A6ADB" w:rsidRDefault="006A6ADB" w:rsidP="008F63FF">
      <w:pPr>
        <w:suppressAutoHyphens w:val="0"/>
        <w:jc w:val="left"/>
        <w:rPr>
          <w:lang w:val="pt-BR" w:eastAsia="pt-BR"/>
        </w:rPr>
      </w:pPr>
    </w:p>
    <w:p w14:paraId="41A429EF" w14:textId="77777777" w:rsidR="006A6ADB" w:rsidRDefault="006A6ADB" w:rsidP="008F63FF">
      <w:pPr>
        <w:suppressAutoHyphens w:val="0"/>
        <w:jc w:val="left"/>
        <w:rPr>
          <w:lang w:val="pt-BR" w:eastAsia="pt-BR"/>
        </w:rPr>
      </w:pPr>
    </w:p>
    <w:p w14:paraId="1E30AB6E" w14:textId="112FB2C9" w:rsidR="007F3390" w:rsidRDefault="007F3390" w:rsidP="007F3390">
      <w:pPr>
        <w:pStyle w:val="PargrafodaLista"/>
        <w:numPr>
          <w:ilvl w:val="0"/>
          <w:numId w:val="25"/>
        </w:numPr>
        <w:rPr>
          <w:lang w:val="pt-BR" w:eastAsia="pt-BR"/>
        </w:rPr>
      </w:pPr>
      <w:r>
        <w:rPr>
          <w:lang w:val="pt-BR" w:eastAsia="pt-BR"/>
        </w:rPr>
        <w:t>Processo de compra de peças por mecânicos autônomos.</w:t>
      </w:r>
    </w:p>
    <w:p w14:paraId="1B0B1DC1" w14:textId="71E03925" w:rsidR="007F3390" w:rsidRDefault="007F3390" w:rsidP="007F3390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Compra de peças automotivas:</w:t>
      </w:r>
    </w:p>
    <w:p w14:paraId="101E5A3C" w14:textId="77777777" w:rsidR="00210040" w:rsidRDefault="00210040" w:rsidP="00210040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Após inserir suas informações necessárias (nome, documentos, dados para pagamento, e endereço), o mecânico autônomo (Terceiro) poderá, de uma lista de peças excedentes, selecionar e pagar pelos produtos desejados.</w:t>
      </w:r>
    </w:p>
    <w:p w14:paraId="57DA0375" w14:textId="774E40F1" w:rsidR="00210040" w:rsidRDefault="00210040" w:rsidP="00210040">
      <w:pPr>
        <w:pStyle w:val="PargrafodaLista"/>
        <w:ind w:left="700"/>
        <w:rPr>
          <w:lang w:val="pt-BR" w:eastAsia="pt-BR"/>
        </w:rPr>
      </w:pPr>
      <w:r>
        <w:rPr>
          <w:lang w:val="pt-BR" w:eastAsia="pt-BR"/>
        </w:rPr>
        <w:t>A partir da confirmação do pagamento, ele será redirecionado para uma página onde há uma Lista de Atualizações, onde serão informados os próximos passos (quando a peça for separada para o envio e quando for iniciado o transporte) antes do veículo de entrega sair.</w:t>
      </w:r>
    </w:p>
    <w:p w14:paraId="61F5358C" w14:textId="57718037" w:rsidR="00210040" w:rsidRPr="00210040" w:rsidRDefault="00210040" w:rsidP="00210040">
      <w:pPr>
        <w:rPr>
          <w:lang w:val="pt-BR" w:eastAsia="pt-BR"/>
        </w:rPr>
      </w:pPr>
      <w:r>
        <w:rPr>
          <w:lang w:val="pt-BR" w:eastAsia="pt-BR"/>
        </w:rPr>
        <w:tab/>
      </w:r>
    </w:p>
    <w:p w14:paraId="41FD2286" w14:textId="17141EFE" w:rsidR="007F3390" w:rsidRDefault="007F3390" w:rsidP="007F3390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Compartilhamento de localização</w:t>
      </w:r>
      <w:r w:rsidR="00210040">
        <w:rPr>
          <w:lang w:val="pt-BR" w:eastAsia="pt-BR"/>
        </w:rPr>
        <w:t>:</w:t>
      </w:r>
    </w:p>
    <w:p w14:paraId="0DC8585D" w14:textId="77777777" w:rsidR="00210040" w:rsidRPr="00210040" w:rsidRDefault="00210040" w:rsidP="00210040">
      <w:pPr>
        <w:pStyle w:val="PargrafodaLista"/>
        <w:ind w:left="700"/>
        <w:rPr>
          <w:lang w:val="pt-BR" w:eastAsia="pt-BR"/>
        </w:rPr>
      </w:pPr>
      <w:r w:rsidRPr="00210040">
        <w:rPr>
          <w:lang w:val="pt-BR" w:eastAsia="pt-BR"/>
        </w:rPr>
        <w:t>Após o veículo sair, será compartilhado a localização do veículo com o mecânico.</w:t>
      </w:r>
    </w:p>
    <w:p w14:paraId="624707DB" w14:textId="77777777" w:rsidR="00210040" w:rsidRPr="00210040" w:rsidRDefault="00210040" w:rsidP="00210040">
      <w:pPr>
        <w:ind w:left="700"/>
        <w:rPr>
          <w:lang w:val="pt-BR" w:eastAsia="pt-BR"/>
        </w:rPr>
      </w:pPr>
    </w:p>
    <w:p w14:paraId="50884E43" w14:textId="741C40F0" w:rsidR="007F3390" w:rsidRDefault="007F3390" w:rsidP="007F3390">
      <w:pPr>
        <w:pStyle w:val="PargrafodaLista"/>
        <w:numPr>
          <w:ilvl w:val="0"/>
          <w:numId w:val="22"/>
        </w:numPr>
        <w:rPr>
          <w:lang w:val="pt-BR" w:eastAsia="pt-BR"/>
        </w:rPr>
      </w:pPr>
      <w:r>
        <w:rPr>
          <w:lang w:val="pt-BR" w:eastAsia="pt-BR"/>
        </w:rPr>
        <w:t>Avaliação pelo serviço:</w:t>
      </w:r>
    </w:p>
    <w:p w14:paraId="723B5A30" w14:textId="5FD0EF77" w:rsidR="008F63FF" w:rsidRDefault="00210040" w:rsidP="00210040">
      <w:pPr>
        <w:suppressAutoHyphens w:val="0"/>
        <w:ind w:left="700"/>
        <w:jc w:val="left"/>
        <w:rPr>
          <w:lang w:val="pt-BR" w:eastAsia="pt-BR"/>
        </w:rPr>
      </w:pPr>
      <w:r>
        <w:rPr>
          <w:lang w:val="pt-BR" w:eastAsia="pt-BR"/>
        </w:rPr>
        <w:t xml:space="preserve">Quando a peça chegar, será solicitado </w:t>
      </w:r>
      <w:r w:rsidR="006A6ADB">
        <w:rPr>
          <w:lang w:val="pt-BR" w:eastAsia="pt-BR"/>
        </w:rPr>
        <w:t>ao Terceiro confirmar o ocorrido pelo aplicativo e será perguntado a opinião e avaliação do processo.</w:t>
      </w:r>
    </w:p>
    <w:p w14:paraId="60C57731" w14:textId="5D035498" w:rsidR="00607ED5" w:rsidRPr="008F63FF" w:rsidRDefault="00607ED5" w:rsidP="00D17F62">
      <w:pPr>
        <w:suppressAutoHyphens w:val="0"/>
        <w:jc w:val="left"/>
        <w:rPr>
          <w:lang w:val="pt-BR" w:eastAsia="pt-BR"/>
        </w:rPr>
      </w:pPr>
      <w:r>
        <w:rPr>
          <w:lang w:val="pt-BR" w:eastAsia="pt-BR"/>
        </w:rPr>
        <w:br w:type="page"/>
      </w:r>
    </w:p>
    <w:p w14:paraId="4A4FDB5A" w14:textId="4BD30D20" w:rsidR="00E12CA9" w:rsidRDefault="00E12CA9" w:rsidP="00E12CA9">
      <w:pPr>
        <w:pStyle w:val="Ttulo3"/>
        <w:rPr>
          <w:noProof/>
          <w:lang w:eastAsia="pt-BR"/>
        </w:rPr>
      </w:pPr>
      <w:r w:rsidRPr="00E12CA9">
        <w:rPr>
          <w:noProof/>
          <w:lang w:eastAsia="pt-BR"/>
        </w:rPr>
        <w:lastRenderedPageBreak/>
        <w:t>Detalhamento das tarefas do canário de negócio</w:t>
      </w:r>
    </w:p>
    <w:bookmarkEnd w:id="5"/>
    <w:p w14:paraId="78422CB4" w14:textId="77777777" w:rsidR="00F5299E" w:rsidRDefault="00F5299E" w:rsidP="00D17F6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5884"/>
      </w:tblGrid>
      <w:tr w:rsidR="00F5299E" w:rsidRPr="00FE29C9" w14:paraId="50EC895F" w14:textId="77777777">
        <w:tc>
          <w:tcPr>
            <w:tcW w:w="3227" w:type="dxa"/>
            <w:shd w:val="clear" w:color="auto" w:fill="auto"/>
          </w:tcPr>
          <w:p w14:paraId="1DB9F825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02715593" w14:textId="2BE8DB09" w:rsidR="00F5299E" w:rsidRPr="005D260D" w:rsidRDefault="008F63FF">
            <w:pPr>
              <w:rPr>
                <w:b/>
                <w:bCs/>
                <w:noProof/>
                <w:lang w:val="pt-BR" w:eastAsia="pt-BR"/>
              </w:rPr>
            </w:pPr>
            <w:r w:rsidRPr="005D260D">
              <w:rPr>
                <w:b/>
                <w:bCs/>
                <w:lang w:val="pt-BR" w:eastAsia="pt-BR"/>
              </w:rPr>
              <w:t>Envio da solicitação</w:t>
            </w:r>
          </w:p>
        </w:tc>
      </w:tr>
      <w:tr w:rsidR="00F5299E" w:rsidRPr="00FE29C9" w14:paraId="1FD82536" w14:textId="77777777">
        <w:tc>
          <w:tcPr>
            <w:tcW w:w="3227" w:type="dxa"/>
            <w:shd w:val="clear" w:color="auto" w:fill="auto"/>
          </w:tcPr>
          <w:p w14:paraId="1D5ED85C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A9EF98B" w14:textId="15876AEF" w:rsidR="00F5299E" w:rsidRPr="00FE29C9" w:rsidRDefault="006A6ADB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 w:rsidR="00D17F62">
              <w:rPr>
                <w:noProof/>
                <w:lang w:val="pt-BR" w:eastAsia="pt-BR"/>
              </w:rPr>
              <w:t xml:space="preserve"> </w:t>
            </w:r>
            <w:r w:rsidR="00607ED5">
              <w:rPr>
                <w:noProof/>
                <w:lang w:val="pt-BR" w:eastAsia="pt-BR"/>
              </w:rPr>
              <w:t>e</w:t>
            </w:r>
            <w:r>
              <w:rPr>
                <w:noProof/>
                <w:lang w:val="pt-BR" w:eastAsia="pt-BR"/>
              </w:rPr>
              <w:t xml:space="preserve"> endereço do Usuário</w:t>
            </w:r>
            <w:r w:rsidR="00D17F62">
              <w:rPr>
                <w:noProof/>
                <w:lang w:val="pt-BR" w:eastAsia="pt-BR"/>
              </w:rPr>
              <w:t xml:space="preserve"> e documento do veículo.</w:t>
            </w:r>
          </w:p>
        </w:tc>
      </w:tr>
      <w:tr w:rsidR="00F5299E" w:rsidRPr="00FE29C9" w14:paraId="4B56F159" w14:textId="77777777">
        <w:tc>
          <w:tcPr>
            <w:tcW w:w="3227" w:type="dxa"/>
            <w:shd w:val="clear" w:color="auto" w:fill="auto"/>
          </w:tcPr>
          <w:p w14:paraId="421848AE" w14:textId="0C88BBA9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23FFA26F" w14:textId="2F3F94ED" w:rsidR="00607ED5" w:rsidRDefault="00607ED5" w:rsidP="00607ED5">
            <w:pPr>
              <w:ind w:left="340"/>
              <w:rPr>
                <w:noProof/>
                <w:lang w:val="pt-BR" w:eastAsia="pt-BR"/>
              </w:rPr>
            </w:pPr>
            <w:r w:rsidRPr="00607ED5">
              <w:rPr>
                <w:noProof/>
                <w:lang w:val="pt-BR" w:eastAsia="pt-BR"/>
              </w:rPr>
              <w:t>O Usuário</w:t>
            </w:r>
            <w:r>
              <w:rPr>
                <w:noProof/>
                <w:lang w:val="pt-BR" w:eastAsia="pt-BR"/>
              </w:rPr>
              <w:t>:</w:t>
            </w:r>
          </w:p>
          <w:p w14:paraId="46392E24" w14:textId="58921D52" w:rsidR="00F5299E" w:rsidRP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</w:t>
            </w:r>
            <w:r w:rsidR="006A6ADB" w:rsidRPr="00607ED5">
              <w:rPr>
                <w:noProof/>
                <w:lang w:val="pt-BR" w:eastAsia="pt-BR"/>
              </w:rPr>
              <w:t>pertará o botão de Iniciar Solicitação</w:t>
            </w:r>
            <w:r w:rsidRPr="00607ED5">
              <w:rPr>
                <w:noProof/>
                <w:lang w:val="pt-BR" w:eastAsia="pt-BR"/>
              </w:rPr>
              <w:t>.</w:t>
            </w:r>
          </w:p>
          <w:p w14:paraId="1A1651DC" w14:textId="5580CD1A" w:rsidR="00607ED5" w:rsidRDefault="00460A99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Na página de escolha do tipo de serviço, ele i</w:t>
            </w:r>
            <w:r w:rsidR="00607ED5">
              <w:rPr>
                <w:noProof/>
                <w:lang w:val="pt-BR" w:eastAsia="pt-BR"/>
              </w:rPr>
              <w:t xml:space="preserve">rá </w:t>
            </w:r>
            <w:r>
              <w:rPr>
                <w:noProof/>
                <w:lang w:val="pt-BR" w:eastAsia="pt-BR"/>
              </w:rPr>
              <w:t>escolher entre</w:t>
            </w:r>
            <w:r w:rsidR="00607ED5">
              <w:rPr>
                <w:noProof/>
                <w:lang w:val="pt-BR" w:eastAsia="pt-BR"/>
              </w:rPr>
              <w:t xml:space="preserve"> (Manutenção ou Resgate).</w:t>
            </w:r>
          </w:p>
          <w:p w14:paraId="7BF8B78C" w14:textId="5FC98B27" w:rsid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Caso tenha escolhido Resgate, a DIY será responsável pelo transporte automaticamente e o serviço ocorrerá imediatamente. Por outro lado, n</w:t>
            </w:r>
            <w:r w:rsidR="00460A99">
              <w:rPr>
                <w:noProof/>
                <w:lang w:val="pt-BR" w:eastAsia="pt-BR"/>
              </w:rPr>
              <w:t>a</w:t>
            </w:r>
            <w:r>
              <w:rPr>
                <w:noProof/>
                <w:lang w:val="pt-BR" w:eastAsia="pt-BR"/>
              </w:rPr>
              <w:t xml:space="preserve"> Manutenção</w:t>
            </w:r>
            <w:r w:rsidR="00460A99">
              <w:rPr>
                <w:noProof/>
                <w:lang w:val="pt-BR" w:eastAsia="pt-BR"/>
              </w:rPr>
              <w:t>, através da mesma página,</w:t>
            </w:r>
            <w:r>
              <w:rPr>
                <w:noProof/>
                <w:lang w:val="pt-BR" w:eastAsia="pt-BR"/>
              </w:rPr>
              <w:t xml:space="preserve"> o Usuário terá de decidir se ele quer ou não isto, além de decidir </w:t>
            </w:r>
            <w:r w:rsidRPr="00607ED5">
              <w:rPr>
                <w:noProof/>
                <w:lang w:val="pt-BR" w:eastAsia="pt-BR"/>
              </w:rPr>
              <w:t>o momento do início do serviço (Imediatamente ou Marcar Hora).</w:t>
            </w:r>
          </w:p>
          <w:p w14:paraId="38A920AA" w14:textId="73304D92" w:rsidR="00607ED5" w:rsidRPr="00607ED5" w:rsidRDefault="00607ED5" w:rsidP="00607ED5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 então</w:t>
            </w:r>
            <w:r w:rsidR="00460A99">
              <w:rPr>
                <w:noProof/>
                <w:lang w:val="pt-BR" w:eastAsia="pt-BR"/>
              </w:rPr>
              <w:t>, na página de Estabelecimentos,</w:t>
            </w:r>
            <w:r>
              <w:rPr>
                <w:noProof/>
                <w:lang w:val="pt-BR" w:eastAsia="pt-BR"/>
              </w:rPr>
              <w:t xml:space="preserve"> irá escolherá um Estabelecimento dentre uma lista dos disponíveis, limitada pela distância confgurada ou não pelo Usuário.</w:t>
            </w:r>
          </w:p>
        </w:tc>
      </w:tr>
      <w:tr w:rsidR="00F5299E" w:rsidRPr="00FE29C9" w14:paraId="4D591F81" w14:textId="77777777">
        <w:tc>
          <w:tcPr>
            <w:tcW w:w="3227" w:type="dxa"/>
            <w:shd w:val="clear" w:color="auto" w:fill="auto"/>
          </w:tcPr>
          <w:p w14:paraId="6175CA22" w14:textId="77777777" w:rsidR="00F5299E" w:rsidRPr="00FE29C9" w:rsidRDefault="00F5299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ED85C48" w14:textId="2AA54AB7" w:rsidR="00F5299E" w:rsidRPr="00FE29C9" w:rsidRDefault="00607ED5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 w:rsidR="003510CC">
              <w:rPr>
                <w:noProof/>
                <w:lang w:val="pt-BR" w:eastAsia="pt-BR"/>
              </w:rPr>
              <w:t xml:space="preserve">, documento do veículo e </w:t>
            </w:r>
            <w:r>
              <w:rPr>
                <w:noProof/>
                <w:lang w:val="pt-BR" w:eastAsia="pt-BR"/>
              </w:rPr>
              <w:t>endereço do Usuário, t</w:t>
            </w:r>
            <w:r w:rsidR="006A6ADB">
              <w:rPr>
                <w:noProof/>
                <w:lang w:val="pt-BR" w:eastAsia="pt-BR"/>
              </w:rPr>
              <w:t>ipo de serviço, responsável pelo transporte, horário marcado e Estabelecimento escolhido.</w:t>
            </w:r>
          </w:p>
        </w:tc>
      </w:tr>
    </w:tbl>
    <w:p w14:paraId="1AB169D1" w14:textId="77777777" w:rsidR="008F63FF" w:rsidRDefault="008F63FF" w:rsidP="00D17F6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8F63FF" w:rsidRPr="00FE29C9" w14:paraId="5A0C4DB2" w14:textId="77777777" w:rsidTr="005A324A">
        <w:tc>
          <w:tcPr>
            <w:tcW w:w="3227" w:type="dxa"/>
            <w:shd w:val="clear" w:color="auto" w:fill="auto"/>
          </w:tcPr>
          <w:p w14:paraId="2335494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E48CDCF" w14:textId="70454159" w:rsidR="008F63FF" w:rsidRPr="005D260D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5D260D">
              <w:rPr>
                <w:b/>
                <w:bCs/>
                <w:lang w:val="pt-BR" w:eastAsia="pt-BR"/>
              </w:rPr>
              <w:t>Confirmação do serviço</w:t>
            </w:r>
          </w:p>
        </w:tc>
      </w:tr>
      <w:tr w:rsidR="008F63FF" w:rsidRPr="00FE29C9" w14:paraId="7E4D87CF" w14:textId="77777777" w:rsidTr="005A324A">
        <w:tc>
          <w:tcPr>
            <w:tcW w:w="3227" w:type="dxa"/>
            <w:shd w:val="clear" w:color="auto" w:fill="auto"/>
          </w:tcPr>
          <w:p w14:paraId="250D9B27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1605F9D1" w14:textId="64CCF4E2" w:rsidR="008F63FF" w:rsidRPr="00FE29C9" w:rsidRDefault="00607ED5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</w:t>
            </w:r>
            <w:r w:rsidR="003510CC">
              <w:rPr>
                <w:noProof/>
                <w:lang w:val="pt-BR" w:eastAsia="pt-BR"/>
              </w:rPr>
              <w:t>, documento do veículo e</w:t>
            </w:r>
            <w:r w:rsidR="00D17F62">
              <w:rPr>
                <w:noProof/>
                <w:lang w:val="pt-BR" w:eastAsia="pt-BR"/>
              </w:rPr>
              <w:t xml:space="preserve"> </w:t>
            </w:r>
            <w:r>
              <w:rPr>
                <w:noProof/>
                <w:lang w:val="pt-BR" w:eastAsia="pt-BR"/>
              </w:rPr>
              <w:t>endereço do Usuário, tipo de serviço, responsável pelo transporte, horário marcado</w:t>
            </w:r>
            <w:r w:rsidR="00D17F62">
              <w:rPr>
                <w:noProof/>
                <w:lang w:val="pt-BR" w:eastAsia="pt-BR"/>
              </w:rPr>
              <w:t>, endereço do Estabelecimento</w:t>
            </w:r>
            <w:r>
              <w:rPr>
                <w:noProof/>
                <w:lang w:val="pt-BR" w:eastAsia="pt-BR"/>
              </w:rPr>
              <w:t>.</w:t>
            </w:r>
          </w:p>
        </w:tc>
      </w:tr>
      <w:tr w:rsidR="008F63FF" w:rsidRPr="00FE29C9" w14:paraId="5A950BDA" w14:textId="77777777" w:rsidTr="005A324A">
        <w:tc>
          <w:tcPr>
            <w:tcW w:w="3227" w:type="dxa"/>
            <w:shd w:val="clear" w:color="auto" w:fill="auto"/>
          </w:tcPr>
          <w:p w14:paraId="7F601BF0" w14:textId="500B2744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01E52BA4" w14:textId="77777777" w:rsidR="008F63FF" w:rsidRDefault="00D17F62" w:rsidP="00D17F62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 w:rsidRPr="00D17F62">
              <w:rPr>
                <w:noProof/>
                <w:lang w:val="pt-BR" w:eastAsia="pt-BR"/>
              </w:rPr>
              <w:t>Estabelecimento aceita</w:t>
            </w:r>
            <w:r>
              <w:rPr>
                <w:noProof/>
                <w:lang w:val="pt-BR" w:eastAsia="pt-BR"/>
              </w:rPr>
              <w:t xml:space="preserve"> a solcitação.</w:t>
            </w:r>
          </w:p>
          <w:p w14:paraId="6A57E5CA" w14:textId="77777777" w:rsidR="00D17F62" w:rsidRDefault="00D17F62" w:rsidP="00D17F62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Usuário é redirecionado para a página de Serviço, aonde está disponível a Lista de Atualizações e Chat com o Estabelecimento.</w:t>
            </w:r>
          </w:p>
          <w:p w14:paraId="251CBD40" w14:textId="4EB224DE" w:rsidR="00D17F62" w:rsidRPr="00D17F62" w:rsidRDefault="005D260D" w:rsidP="003510CC">
            <w:pPr>
              <w:pStyle w:val="PargrafodaLista"/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Estabelecimento enviará à Central um</w:t>
            </w:r>
            <w:r w:rsidR="003510CC">
              <w:rPr>
                <w:noProof/>
                <w:lang w:val="pt-BR" w:eastAsia="pt-BR"/>
              </w:rPr>
              <w:t>a requisição por transporte do veículo.</w:t>
            </w:r>
          </w:p>
        </w:tc>
      </w:tr>
      <w:tr w:rsidR="008F63FF" w:rsidRPr="00FE29C9" w14:paraId="39CA2F86" w14:textId="77777777" w:rsidTr="005A324A">
        <w:tc>
          <w:tcPr>
            <w:tcW w:w="3227" w:type="dxa"/>
            <w:shd w:val="clear" w:color="auto" w:fill="auto"/>
          </w:tcPr>
          <w:p w14:paraId="22F48E9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1B0F6CB6" w14:textId="7AF1FB70" w:rsidR="008F63FF" w:rsidRPr="00FE29C9" w:rsidRDefault="00D17F62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Usuário,</w:t>
            </w:r>
            <w:r w:rsidR="003510CC">
              <w:rPr>
                <w:noProof/>
                <w:lang w:val="pt-BR" w:eastAsia="pt-BR"/>
              </w:rPr>
              <w:t xml:space="preserve"> documento do veículo,</w:t>
            </w:r>
            <w:r>
              <w:rPr>
                <w:noProof/>
                <w:lang w:val="pt-BR" w:eastAsia="pt-BR"/>
              </w:rPr>
              <w:t xml:space="preserve"> Endereço do Usuário e endereço do Estabelecimento.</w:t>
            </w:r>
          </w:p>
        </w:tc>
      </w:tr>
    </w:tbl>
    <w:p w14:paraId="3221A725" w14:textId="77777777" w:rsidR="008F63FF" w:rsidRDefault="008F63FF" w:rsidP="00D17F62">
      <w:pPr>
        <w:rPr>
          <w:noProof/>
          <w:lang w:val="pt-BR" w:eastAsia="pt-BR"/>
        </w:rPr>
      </w:pPr>
    </w:p>
    <w:p w14:paraId="30F8CDC1" w14:textId="77777777" w:rsidR="00460A99" w:rsidRDefault="00460A99" w:rsidP="00D17F62">
      <w:pPr>
        <w:rPr>
          <w:noProof/>
          <w:lang w:val="pt-BR" w:eastAsia="pt-BR"/>
        </w:rPr>
      </w:pPr>
    </w:p>
    <w:p w14:paraId="40CF9983" w14:textId="77777777" w:rsidR="00460A99" w:rsidRDefault="00460A99" w:rsidP="00D17F62">
      <w:pPr>
        <w:rPr>
          <w:noProof/>
          <w:lang w:val="pt-BR" w:eastAsia="pt-BR"/>
        </w:rPr>
      </w:pPr>
    </w:p>
    <w:p w14:paraId="17B56B67" w14:textId="77777777" w:rsidR="00460A99" w:rsidRDefault="00460A99" w:rsidP="00D17F62">
      <w:pPr>
        <w:rPr>
          <w:noProof/>
          <w:lang w:val="pt-BR" w:eastAsia="pt-BR"/>
        </w:rPr>
      </w:pPr>
    </w:p>
    <w:p w14:paraId="02FD8A37" w14:textId="77777777" w:rsidR="00460A99" w:rsidRDefault="00460A99" w:rsidP="00D17F62">
      <w:pPr>
        <w:rPr>
          <w:noProof/>
          <w:lang w:val="pt-BR" w:eastAsia="pt-BR"/>
        </w:rPr>
      </w:pPr>
    </w:p>
    <w:p w14:paraId="090C1CDC" w14:textId="77777777" w:rsidR="00460A99" w:rsidRDefault="00460A99" w:rsidP="00D17F62">
      <w:pPr>
        <w:rPr>
          <w:noProof/>
          <w:lang w:val="pt-BR" w:eastAsia="pt-BR"/>
        </w:rPr>
      </w:pPr>
    </w:p>
    <w:p w14:paraId="2ED371CB" w14:textId="77777777" w:rsidR="00460A99" w:rsidRDefault="00460A99" w:rsidP="00D17F62">
      <w:pPr>
        <w:rPr>
          <w:noProof/>
          <w:lang w:val="pt-BR" w:eastAsia="pt-BR"/>
        </w:rPr>
      </w:pPr>
    </w:p>
    <w:p w14:paraId="0F822498" w14:textId="77777777" w:rsidR="00460A99" w:rsidRDefault="00460A99" w:rsidP="00D17F62">
      <w:pPr>
        <w:rPr>
          <w:noProof/>
          <w:lang w:val="pt-BR" w:eastAsia="pt-BR"/>
        </w:rPr>
      </w:pPr>
    </w:p>
    <w:p w14:paraId="5C169B3D" w14:textId="77777777" w:rsidR="00460A99" w:rsidRDefault="00460A99" w:rsidP="00D17F62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8F63FF" w:rsidRPr="00FE29C9" w14:paraId="2284F795" w14:textId="77777777" w:rsidTr="005A324A">
        <w:tc>
          <w:tcPr>
            <w:tcW w:w="3227" w:type="dxa"/>
            <w:shd w:val="clear" w:color="auto" w:fill="auto"/>
          </w:tcPr>
          <w:p w14:paraId="501612E7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lastRenderedPageBreak/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79E0074C" w14:textId="63749035" w:rsidR="008F63FF" w:rsidRPr="005D260D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5D260D">
              <w:rPr>
                <w:b/>
                <w:bCs/>
                <w:lang w:val="pt-BR" w:eastAsia="pt-BR"/>
              </w:rPr>
              <w:t xml:space="preserve">Compartilhamento de </w:t>
            </w:r>
            <w:r w:rsidR="00C17ED9">
              <w:rPr>
                <w:b/>
                <w:bCs/>
                <w:lang w:val="pt-BR" w:eastAsia="pt-BR"/>
              </w:rPr>
              <w:t>Localização</w:t>
            </w:r>
          </w:p>
        </w:tc>
      </w:tr>
      <w:tr w:rsidR="008F63FF" w:rsidRPr="00FE29C9" w14:paraId="74A90D62" w14:textId="77777777" w:rsidTr="005A324A">
        <w:tc>
          <w:tcPr>
            <w:tcW w:w="3227" w:type="dxa"/>
            <w:shd w:val="clear" w:color="auto" w:fill="auto"/>
          </w:tcPr>
          <w:p w14:paraId="621AC41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37E20365" w14:textId="12ADCEC6" w:rsidR="008F63FF" w:rsidRPr="00FE29C9" w:rsidRDefault="00D17F62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Usuário</w:t>
            </w:r>
            <w:r w:rsidR="003510CC">
              <w:rPr>
                <w:noProof/>
                <w:lang w:val="pt-BR" w:eastAsia="pt-BR"/>
              </w:rPr>
              <w:t>, documento do veículo,</w:t>
            </w:r>
            <w:r>
              <w:rPr>
                <w:noProof/>
                <w:lang w:val="pt-BR" w:eastAsia="pt-BR"/>
              </w:rPr>
              <w:t xml:space="preserve"> Endereço do Usuário e endereço do Estabelecimento.</w:t>
            </w:r>
          </w:p>
        </w:tc>
      </w:tr>
      <w:tr w:rsidR="008F63FF" w:rsidRPr="00FE29C9" w14:paraId="1F632CA2" w14:textId="77777777" w:rsidTr="005A324A">
        <w:tc>
          <w:tcPr>
            <w:tcW w:w="3227" w:type="dxa"/>
            <w:shd w:val="clear" w:color="auto" w:fill="auto"/>
          </w:tcPr>
          <w:p w14:paraId="147364B0" w14:textId="432DFDF5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2A11A4EF" w14:textId="1D34374A" w:rsidR="005D260D" w:rsidRDefault="005D260D" w:rsidP="005D260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funcionário responsável pelo transporte compartilhará sua localização ao vivo.</w:t>
            </w:r>
          </w:p>
          <w:p w14:paraId="29EA5F9F" w14:textId="56BA30BD" w:rsidR="008F63FF" w:rsidRPr="005D260D" w:rsidRDefault="005D260D" w:rsidP="005D260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guincho sairá da Central em para fazer a logística do veículo.</w:t>
            </w:r>
          </w:p>
        </w:tc>
      </w:tr>
      <w:tr w:rsidR="008F63FF" w:rsidRPr="00FE29C9" w14:paraId="0936E3DD" w14:textId="77777777" w:rsidTr="005A324A">
        <w:tc>
          <w:tcPr>
            <w:tcW w:w="3227" w:type="dxa"/>
            <w:shd w:val="clear" w:color="auto" w:fill="auto"/>
          </w:tcPr>
          <w:p w14:paraId="3AB3FC79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25E97B96" w14:textId="00DF81B1" w:rsidR="008F63FF" w:rsidRPr="00FE29C9" w:rsidRDefault="005D260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funcionário</w:t>
            </w:r>
            <w:r w:rsidR="0046419D">
              <w:rPr>
                <w:noProof/>
                <w:lang w:val="pt-BR" w:eastAsia="pt-BR"/>
              </w:rPr>
              <w:t xml:space="preserve"> e</w:t>
            </w:r>
            <w:r>
              <w:rPr>
                <w:noProof/>
                <w:lang w:val="pt-BR" w:eastAsia="pt-BR"/>
              </w:rPr>
              <w:t xml:space="preserve"> </w:t>
            </w:r>
            <w:r w:rsidR="0046419D">
              <w:rPr>
                <w:noProof/>
                <w:lang w:val="pt-BR" w:eastAsia="pt-BR"/>
              </w:rPr>
              <w:t xml:space="preserve">localização ao vivo </w:t>
            </w:r>
            <w:r>
              <w:rPr>
                <w:noProof/>
                <w:lang w:val="pt-BR" w:eastAsia="pt-BR"/>
              </w:rPr>
              <w:t>c</w:t>
            </w:r>
            <w:r w:rsidR="00D17F62">
              <w:rPr>
                <w:noProof/>
                <w:lang w:val="pt-BR" w:eastAsia="pt-BR"/>
              </w:rPr>
              <w:t>ompartilha</w:t>
            </w:r>
            <w:r w:rsidR="0046419D">
              <w:rPr>
                <w:noProof/>
                <w:lang w:val="pt-BR" w:eastAsia="pt-BR"/>
              </w:rPr>
              <w:t>da</w:t>
            </w:r>
            <w:r w:rsidR="00D17F62">
              <w:rPr>
                <w:noProof/>
                <w:lang w:val="pt-BR" w:eastAsia="pt-BR"/>
              </w:rPr>
              <w:t xml:space="preserve"> pelo aplicativo com o Usuário e o Estabelecimento.</w:t>
            </w:r>
          </w:p>
        </w:tc>
      </w:tr>
    </w:tbl>
    <w:p w14:paraId="0F4A5814" w14:textId="5E5688D8" w:rsidR="008F63FF" w:rsidRDefault="008F63FF" w:rsidP="00D97BB4">
      <w:pPr>
        <w:rPr>
          <w:i/>
          <w:lang w:val="pt-BR"/>
        </w:rPr>
      </w:pPr>
    </w:p>
    <w:p w14:paraId="50B61F19" w14:textId="58C03CA3" w:rsidR="008F63FF" w:rsidRPr="00460A99" w:rsidRDefault="008F63FF" w:rsidP="00460A99">
      <w:pPr>
        <w:suppressAutoHyphens w:val="0"/>
        <w:jc w:val="left"/>
        <w:rPr>
          <w:i/>
          <w:lang w:val="pt-BR"/>
        </w:rPr>
      </w:pPr>
    </w:p>
    <w:p w14:paraId="7C9CB9DA" w14:textId="77777777" w:rsidR="006D0B4E" w:rsidRDefault="006D0B4E" w:rsidP="006D0B4E">
      <w:pPr>
        <w:rPr>
          <w:noProof/>
          <w:lang w:val="pt-BR" w:eastAsia="pt-BR"/>
        </w:rPr>
      </w:pPr>
    </w:p>
    <w:p w14:paraId="629AAC83" w14:textId="77777777" w:rsidR="00460A99" w:rsidRDefault="00460A99" w:rsidP="006D0B4E">
      <w:pPr>
        <w:rPr>
          <w:noProof/>
          <w:lang w:val="pt-BR" w:eastAsia="pt-BR"/>
        </w:rPr>
      </w:pPr>
    </w:p>
    <w:p w14:paraId="38E3C545" w14:textId="77777777" w:rsidR="00460A99" w:rsidRDefault="00460A99" w:rsidP="006D0B4E">
      <w:pPr>
        <w:rPr>
          <w:noProof/>
          <w:lang w:val="pt-BR" w:eastAsia="pt-BR"/>
        </w:rPr>
      </w:pPr>
    </w:p>
    <w:p w14:paraId="33222606" w14:textId="77777777" w:rsidR="00460A99" w:rsidRDefault="00460A99" w:rsidP="006D0B4E">
      <w:pPr>
        <w:rPr>
          <w:noProof/>
          <w:lang w:val="pt-BR" w:eastAsia="pt-BR"/>
        </w:rPr>
      </w:pPr>
    </w:p>
    <w:p w14:paraId="2B149969" w14:textId="77777777" w:rsidR="00460A99" w:rsidRDefault="00460A99" w:rsidP="006D0B4E">
      <w:pPr>
        <w:rPr>
          <w:noProof/>
          <w:lang w:val="pt-BR" w:eastAsia="pt-BR"/>
        </w:rPr>
      </w:pPr>
    </w:p>
    <w:p w14:paraId="5EAEFB6E" w14:textId="77777777" w:rsidR="00460A99" w:rsidRDefault="00460A99" w:rsidP="006D0B4E">
      <w:pPr>
        <w:rPr>
          <w:noProof/>
          <w:lang w:val="pt-BR" w:eastAsia="pt-BR"/>
        </w:rPr>
      </w:pPr>
    </w:p>
    <w:p w14:paraId="1B8539C0" w14:textId="77777777" w:rsidR="00460A99" w:rsidRDefault="00460A99" w:rsidP="006D0B4E">
      <w:pPr>
        <w:rPr>
          <w:noProof/>
          <w:lang w:val="pt-BR" w:eastAsia="pt-BR"/>
        </w:rPr>
      </w:pPr>
    </w:p>
    <w:p w14:paraId="20B9A280" w14:textId="77777777" w:rsidR="00460A99" w:rsidRDefault="00460A99" w:rsidP="006D0B4E">
      <w:pPr>
        <w:rPr>
          <w:noProof/>
          <w:lang w:val="pt-BR" w:eastAsia="pt-BR"/>
        </w:rPr>
      </w:pPr>
    </w:p>
    <w:p w14:paraId="5078559C" w14:textId="77777777" w:rsidR="00460A99" w:rsidRDefault="00460A99" w:rsidP="006D0B4E">
      <w:pPr>
        <w:rPr>
          <w:noProof/>
          <w:lang w:val="pt-BR" w:eastAsia="pt-BR"/>
        </w:rPr>
      </w:pPr>
    </w:p>
    <w:p w14:paraId="473B4C9C" w14:textId="77777777" w:rsidR="00460A99" w:rsidRDefault="00460A99" w:rsidP="006D0B4E">
      <w:pPr>
        <w:rPr>
          <w:noProof/>
          <w:lang w:val="pt-BR" w:eastAsia="pt-BR"/>
        </w:rPr>
      </w:pPr>
    </w:p>
    <w:p w14:paraId="3E290CF0" w14:textId="77777777" w:rsidR="00460A99" w:rsidRDefault="00460A99" w:rsidP="006D0B4E">
      <w:pPr>
        <w:rPr>
          <w:noProof/>
          <w:lang w:val="pt-BR" w:eastAsia="pt-BR"/>
        </w:rPr>
      </w:pPr>
    </w:p>
    <w:p w14:paraId="4AC3B8C4" w14:textId="77777777" w:rsidR="00460A99" w:rsidRDefault="00460A99" w:rsidP="006D0B4E">
      <w:pPr>
        <w:rPr>
          <w:noProof/>
          <w:lang w:val="pt-BR" w:eastAsia="pt-BR"/>
        </w:rPr>
      </w:pPr>
    </w:p>
    <w:p w14:paraId="39F6D24E" w14:textId="77777777" w:rsidR="00460A99" w:rsidRDefault="00460A99" w:rsidP="006D0B4E">
      <w:pPr>
        <w:rPr>
          <w:noProof/>
          <w:lang w:val="pt-BR" w:eastAsia="pt-BR"/>
        </w:rPr>
      </w:pPr>
    </w:p>
    <w:p w14:paraId="7FC7A59B" w14:textId="77777777" w:rsidR="00460A99" w:rsidRDefault="00460A99" w:rsidP="006D0B4E">
      <w:pPr>
        <w:rPr>
          <w:noProof/>
          <w:lang w:val="pt-BR" w:eastAsia="pt-BR"/>
        </w:rPr>
      </w:pPr>
    </w:p>
    <w:p w14:paraId="2926ECFB" w14:textId="77777777" w:rsidR="00460A99" w:rsidRDefault="00460A99" w:rsidP="006D0B4E">
      <w:pPr>
        <w:rPr>
          <w:noProof/>
          <w:lang w:val="pt-BR" w:eastAsia="pt-BR"/>
        </w:rPr>
      </w:pPr>
    </w:p>
    <w:p w14:paraId="15D04D48" w14:textId="77777777" w:rsidR="00460A99" w:rsidRDefault="00460A99" w:rsidP="006D0B4E">
      <w:pPr>
        <w:rPr>
          <w:noProof/>
          <w:lang w:val="pt-BR" w:eastAsia="pt-BR"/>
        </w:rPr>
      </w:pPr>
    </w:p>
    <w:p w14:paraId="4ECE71EC" w14:textId="77777777" w:rsidR="00460A99" w:rsidRDefault="00460A99" w:rsidP="006D0B4E">
      <w:pPr>
        <w:rPr>
          <w:noProof/>
          <w:lang w:val="pt-BR" w:eastAsia="pt-BR"/>
        </w:rPr>
      </w:pPr>
    </w:p>
    <w:p w14:paraId="3FB8A605" w14:textId="77777777" w:rsidR="00460A99" w:rsidRDefault="00460A99" w:rsidP="006D0B4E">
      <w:pPr>
        <w:rPr>
          <w:noProof/>
          <w:lang w:val="pt-BR" w:eastAsia="pt-BR"/>
        </w:rPr>
      </w:pPr>
    </w:p>
    <w:p w14:paraId="25BA07B5" w14:textId="77777777" w:rsidR="00460A99" w:rsidRDefault="00460A99" w:rsidP="006D0B4E">
      <w:pPr>
        <w:rPr>
          <w:noProof/>
          <w:lang w:val="pt-BR" w:eastAsia="pt-BR"/>
        </w:rPr>
      </w:pPr>
    </w:p>
    <w:p w14:paraId="165552D8" w14:textId="77777777" w:rsidR="00460A99" w:rsidRDefault="00460A99" w:rsidP="006D0B4E">
      <w:pPr>
        <w:rPr>
          <w:noProof/>
          <w:lang w:val="pt-BR" w:eastAsia="pt-BR"/>
        </w:rPr>
      </w:pPr>
    </w:p>
    <w:p w14:paraId="5F36293D" w14:textId="77777777" w:rsidR="00460A99" w:rsidRDefault="00460A99" w:rsidP="006D0B4E">
      <w:pPr>
        <w:rPr>
          <w:noProof/>
          <w:lang w:val="pt-BR" w:eastAsia="pt-BR"/>
        </w:rPr>
      </w:pPr>
    </w:p>
    <w:p w14:paraId="0F745008" w14:textId="77777777" w:rsidR="00460A99" w:rsidRDefault="00460A99" w:rsidP="006D0B4E">
      <w:pPr>
        <w:rPr>
          <w:noProof/>
          <w:lang w:val="pt-BR" w:eastAsia="pt-BR"/>
        </w:rPr>
      </w:pPr>
    </w:p>
    <w:p w14:paraId="3052E36A" w14:textId="77777777" w:rsidR="00460A99" w:rsidRDefault="00460A99" w:rsidP="006D0B4E">
      <w:pPr>
        <w:rPr>
          <w:noProof/>
          <w:lang w:val="pt-BR" w:eastAsia="pt-BR"/>
        </w:rPr>
      </w:pPr>
    </w:p>
    <w:p w14:paraId="34D654C5" w14:textId="77777777" w:rsidR="00460A99" w:rsidRDefault="00460A99" w:rsidP="006D0B4E">
      <w:pPr>
        <w:rPr>
          <w:noProof/>
          <w:lang w:val="pt-BR" w:eastAsia="pt-BR"/>
        </w:rPr>
      </w:pPr>
    </w:p>
    <w:p w14:paraId="243808E0" w14:textId="77777777" w:rsidR="00460A99" w:rsidRDefault="00460A99" w:rsidP="006D0B4E">
      <w:pPr>
        <w:rPr>
          <w:noProof/>
          <w:lang w:val="pt-BR" w:eastAsia="pt-BR"/>
        </w:rPr>
      </w:pPr>
    </w:p>
    <w:p w14:paraId="20422A20" w14:textId="77777777" w:rsidR="00460A99" w:rsidRDefault="00460A99" w:rsidP="006D0B4E">
      <w:pPr>
        <w:rPr>
          <w:noProof/>
          <w:lang w:val="pt-BR" w:eastAsia="pt-BR"/>
        </w:rPr>
      </w:pPr>
    </w:p>
    <w:p w14:paraId="107F22FA" w14:textId="77777777" w:rsidR="00460A99" w:rsidRDefault="00460A99" w:rsidP="006D0B4E">
      <w:pPr>
        <w:rPr>
          <w:noProof/>
          <w:lang w:val="pt-BR" w:eastAsia="pt-BR"/>
        </w:rPr>
      </w:pPr>
    </w:p>
    <w:p w14:paraId="1D705E29" w14:textId="77777777" w:rsidR="00460A99" w:rsidRDefault="00460A99" w:rsidP="006D0B4E">
      <w:pPr>
        <w:rPr>
          <w:noProof/>
          <w:lang w:val="pt-BR" w:eastAsia="pt-BR"/>
        </w:rPr>
      </w:pPr>
    </w:p>
    <w:p w14:paraId="75F32285" w14:textId="77777777" w:rsidR="00460A99" w:rsidRDefault="00460A99" w:rsidP="006D0B4E">
      <w:pPr>
        <w:rPr>
          <w:noProof/>
          <w:lang w:val="pt-BR" w:eastAsia="pt-BR"/>
        </w:rPr>
      </w:pPr>
    </w:p>
    <w:p w14:paraId="51EF7922" w14:textId="77777777" w:rsidR="00460A99" w:rsidRDefault="00460A99" w:rsidP="006D0B4E">
      <w:pPr>
        <w:rPr>
          <w:noProof/>
          <w:lang w:val="pt-BR" w:eastAsia="pt-BR"/>
        </w:rPr>
      </w:pPr>
    </w:p>
    <w:p w14:paraId="04E29D54" w14:textId="77777777" w:rsidR="00460A99" w:rsidRDefault="00460A99" w:rsidP="006D0B4E">
      <w:pPr>
        <w:rPr>
          <w:noProof/>
          <w:lang w:val="pt-BR" w:eastAsia="pt-BR"/>
        </w:rPr>
      </w:pPr>
    </w:p>
    <w:p w14:paraId="79AFFBB8" w14:textId="77777777" w:rsidR="00460A99" w:rsidRDefault="00460A99" w:rsidP="006D0B4E">
      <w:pPr>
        <w:rPr>
          <w:noProof/>
          <w:lang w:val="pt-BR" w:eastAsia="pt-BR"/>
        </w:rPr>
      </w:pPr>
    </w:p>
    <w:p w14:paraId="3BA311E6" w14:textId="77777777" w:rsidR="00460A99" w:rsidRDefault="00460A99" w:rsidP="006D0B4E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883"/>
      </w:tblGrid>
      <w:tr w:rsidR="008F63FF" w:rsidRPr="00FE29C9" w14:paraId="4E052AD3" w14:textId="77777777" w:rsidTr="005A324A">
        <w:tc>
          <w:tcPr>
            <w:tcW w:w="3227" w:type="dxa"/>
            <w:shd w:val="clear" w:color="auto" w:fill="auto"/>
          </w:tcPr>
          <w:p w14:paraId="75D3E31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lastRenderedPageBreak/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CBCB1FD" w14:textId="7DEEFC8F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Feedback da inspeção</w:t>
            </w:r>
          </w:p>
        </w:tc>
      </w:tr>
      <w:tr w:rsidR="008F63FF" w:rsidRPr="00FE29C9" w14:paraId="1B5995EA" w14:textId="77777777" w:rsidTr="005A324A">
        <w:tc>
          <w:tcPr>
            <w:tcW w:w="3227" w:type="dxa"/>
            <w:shd w:val="clear" w:color="auto" w:fill="auto"/>
          </w:tcPr>
          <w:p w14:paraId="3748BA6B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7C246592" w14:textId="47B8AB09" w:rsidR="008F63FF" w:rsidRPr="00FE29C9" w:rsidRDefault="00AC2751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Localização ao vivo do guincho.</w:t>
            </w:r>
          </w:p>
        </w:tc>
      </w:tr>
      <w:tr w:rsidR="008F63FF" w:rsidRPr="00FE29C9" w14:paraId="6BE2E0BF" w14:textId="77777777" w:rsidTr="005A324A">
        <w:tc>
          <w:tcPr>
            <w:tcW w:w="3227" w:type="dxa"/>
            <w:shd w:val="clear" w:color="auto" w:fill="auto"/>
          </w:tcPr>
          <w:p w14:paraId="56D8FFDB" w14:textId="726F3955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1E8D0D2F" w14:textId="77777777" w:rsidR="008F63FF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Assim que o veículo chegar, o Estabelecimento informa o Usuário pela Lista de Atualizações que o veículo chegou, com uma foto da placa.</w:t>
            </w:r>
          </w:p>
          <w:p w14:paraId="0AF7E688" w14:textId="77777777" w:rsidR="00B338B6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a inspeção começar, o Estabelecimento deve informar isto.</w:t>
            </w:r>
          </w:p>
          <w:p w14:paraId="6A8C9CB3" w14:textId="2F9BC33C" w:rsidR="00B338B6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Ao término da inspeção, é informado o problema, e custos (tabelado) do conserto, considerando as peças que serão usadas.</w:t>
            </w:r>
          </w:p>
          <w:p w14:paraId="5DDC6A32" w14:textId="04BC3BBD" w:rsidR="00B338B6" w:rsidRPr="00B338B6" w:rsidRDefault="00B338B6" w:rsidP="00B338B6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Por fim, é solcitado se o Usuário que proceder com o serviço.</w:t>
            </w:r>
          </w:p>
        </w:tc>
      </w:tr>
      <w:tr w:rsidR="008F63FF" w:rsidRPr="00FE29C9" w14:paraId="0F9377F2" w14:textId="77777777" w:rsidTr="005A324A">
        <w:tc>
          <w:tcPr>
            <w:tcW w:w="3227" w:type="dxa"/>
            <w:shd w:val="clear" w:color="auto" w:fill="auto"/>
          </w:tcPr>
          <w:p w14:paraId="79D4DE65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7664AED1" w14:textId="038A7BCC" w:rsidR="008F63FF" w:rsidRPr="00FE29C9" w:rsidRDefault="00B338B6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Imagem da placa do veículo, aviso do começo e término da inspeção, problema</w:t>
            </w:r>
            <w:r w:rsidR="003818F7">
              <w:rPr>
                <w:noProof/>
                <w:lang w:val="pt-BR" w:eastAsia="pt-BR"/>
              </w:rPr>
              <w:t xml:space="preserve">, </w:t>
            </w:r>
            <w:r w:rsidR="00170983">
              <w:rPr>
                <w:noProof/>
                <w:lang w:val="pt-BR" w:eastAsia="pt-BR"/>
              </w:rPr>
              <w:t>custo e peças necessárias.</w:t>
            </w:r>
          </w:p>
        </w:tc>
      </w:tr>
    </w:tbl>
    <w:p w14:paraId="4B7E6A56" w14:textId="77777777" w:rsidR="008F63FF" w:rsidRDefault="008F63FF" w:rsidP="006D0B4E">
      <w:pPr>
        <w:rPr>
          <w:noProof/>
          <w:lang w:val="pt-BR" w:eastAsia="pt-BR"/>
        </w:rPr>
      </w:pPr>
    </w:p>
    <w:p w14:paraId="4B730EB9" w14:textId="77777777" w:rsidR="006D0B4E" w:rsidRDefault="006D0B4E" w:rsidP="006D0B4E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03DF4504" w14:textId="77777777" w:rsidTr="005A324A">
        <w:tc>
          <w:tcPr>
            <w:tcW w:w="3227" w:type="dxa"/>
            <w:shd w:val="clear" w:color="auto" w:fill="auto"/>
          </w:tcPr>
          <w:p w14:paraId="4BC25123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78AF9B21" w14:textId="56322F11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Resposta à inspeção</w:t>
            </w:r>
          </w:p>
        </w:tc>
      </w:tr>
      <w:tr w:rsidR="008F63FF" w:rsidRPr="00FE29C9" w14:paraId="609B97AE" w14:textId="77777777" w:rsidTr="005A324A">
        <w:tc>
          <w:tcPr>
            <w:tcW w:w="3227" w:type="dxa"/>
            <w:shd w:val="clear" w:color="auto" w:fill="auto"/>
          </w:tcPr>
          <w:p w14:paraId="27676007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43DBC183" w14:textId="396A5AE7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Aviso do começo e término da inspeção, problema, custo e peças necessárias.</w:t>
            </w:r>
          </w:p>
        </w:tc>
      </w:tr>
      <w:tr w:rsidR="008F63FF" w:rsidRPr="00FE29C9" w14:paraId="71FC03B8" w14:textId="77777777" w:rsidTr="005A324A">
        <w:tc>
          <w:tcPr>
            <w:tcW w:w="3227" w:type="dxa"/>
            <w:shd w:val="clear" w:color="auto" w:fill="auto"/>
          </w:tcPr>
          <w:p w14:paraId="4C16C6ED" w14:textId="30DADDD5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7A29219D" w14:textId="2410EAD8" w:rsidR="008F63FF" w:rsidRDefault="00170983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Se o Usuário decid</w:t>
            </w:r>
            <w:r w:rsidR="00857780">
              <w:rPr>
                <w:noProof/>
                <w:lang w:val="pt-BR" w:eastAsia="pt-BR"/>
              </w:rPr>
              <w:t>iu</w:t>
            </w:r>
            <w:r>
              <w:rPr>
                <w:noProof/>
                <w:lang w:val="pt-BR" w:eastAsia="pt-BR"/>
              </w:rPr>
              <w:t xml:space="preserve"> não continuar com o serviço, ele passa diretamente para o processo três (</w:t>
            </w:r>
            <w:r>
              <w:rPr>
                <w:lang w:val="pt-BR" w:eastAsia="pt-BR"/>
              </w:rPr>
              <w:t>Processo de transporte, pagamento e avaliação</w:t>
            </w:r>
            <w:r>
              <w:rPr>
                <w:noProof/>
                <w:lang w:val="pt-BR" w:eastAsia="pt-BR"/>
              </w:rPr>
              <w:t>).</w:t>
            </w:r>
          </w:p>
          <w:p w14:paraId="20DA4E56" w14:textId="3E2449AE" w:rsidR="00170983" w:rsidRPr="00170983" w:rsidRDefault="00170983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Caso contrário, o conserto é iniciado.</w:t>
            </w:r>
          </w:p>
        </w:tc>
      </w:tr>
      <w:tr w:rsidR="008F63FF" w:rsidRPr="00FE29C9" w14:paraId="1137A964" w14:textId="77777777" w:rsidTr="005A324A">
        <w:tc>
          <w:tcPr>
            <w:tcW w:w="3227" w:type="dxa"/>
            <w:shd w:val="clear" w:color="auto" w:fill="auto"/>
          </w:tcPr>
          <w:p w14:paraId="6C2798C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61E3DDA" w14:textId="2E42E733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Resposta “sim” ou “não”.</w:t>
            </w:r>
          </w:p>
        </w:tc>
      </w:tr>
    </w:tbl>
    <w:p w14:paraId="3D2A3D34" w14:textId="77777777" w:rsidR="008F63FF" w:rsidRDefault="008F63FF" w:rsidP="006D0B4E">
      <w:pPr>
        <w:rPr>
          <w:noProof/>
          <w:lang w:val="pt-BR" w:eastAsia="pt-BR"/>
        </w:rPr>
      </w:pPr>
    </w:p>
    <w:p w14:paraId="208914AE" w14:textId="77777777" w:rsidR="006D0B4E" w:rsidRDefault="006D0B4E" w:rsidP="006D0B4E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08F63FF" w:rsidRPr="00FE29C9" w14:paraId="5F50CD8C" w14:textId="77777777" w:rsidTr="008F63FF">
        <w:tc>
          <w:tcPr>
            <w:tcW w:w="3193" w:type="dxa"/>
            <w:shd w:val="clear" w:color="auto" w:fill="auto"/>
          </w:tcPr>
          <w:p w14:paraId="187ADA2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14:paraId="3C107B23" w14:textId="05A6DD93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Iteração de feedbacks do Estabelecimento</w:t>
            </w:r>
          </w:p>
        </w:tc>
      </w:tr>
      <w:tr w:rsidR="008F63FF" w:rsidRPr="00FE29C9" w14:paraId="788B2197" w14:textId="77777777" w:rsidTr="008F63FF">
        <w:tc>
          <w:tcPr>
            <w:tcW w:w="3193" w:type="dxa"/>
            <w:shd w:val="clear" w:color="auto" w:fill="auto"/>
          </w:tcPr>
          <w:p w14:paraId="39EA59E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14:paraId="6E88289E" w14:textId="2024C7AC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Perguntas do Usuário e horário escolhido para o transporte do veículo (caso tenha escolhido a DIY como responsável pelo transporte do veículo).</w:t>
            </w:r>
          </w:p>
        </w:tc>
      </w:tr>
      <w:tr w:rsidR="008F63FF" w:rsidRPr="00FE29C9" w14:paraId="681ED156" w14:textId="77777777" w:rsidTr="008F63FF">
        <w:tc>
          <w:tcPr>
            <w:tcW w:w="3193" w:type="dxa"/>
            <w:shd w:val="clear" w:color="auto" w:fill="auto"/>
          </w:tcPr>
          <w:p w14:paraId="0C94A927" w14:textId="4D6CED3B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868" w:type="dxa"/>
            <w:shd w:val="clear" w:color="auto" w:fill="auto"/>
          </w:tcPr>
          <w:p w14:paraId="3ED3C4FF" w14:textId="77777777" w:rsidR="008F63FF" w:rsidRDefault="00170983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Nesta etapa, cada nova informação será enviada ao Usuário na Lista de Atualizações.</w:t>
            </w:r>
          </w:p>
          <w:p w14:paraId="613CEC98" w14:textId="6E1A686B" w:rsidR="00170983" w:rsidRDefault="006D0B4E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uma das partes estiver com dúvidas, elas deverão ser enviadas pelo Chat.</w:t>
            </w:r>
          </w:p>
          <w:p w14:paraId="3E29E40E" w14:textId="364C9216" w:rsidR="006D0B4E" w:rsidRPr="00170983" w:rsidRDefault="006D0B4E" w:rsidP="00170983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Por fim, será solicitado ao Usuário para que ele escolha uma data e hora para transportar o veículo de volta.</w:t>
            </w:r>
          </w:p>
        </w:tc>
      </w:tr>
      <w:tr w:rsidR="008F63FF" w:rsidRPr="00FE29C9" w14:paraId="45F6D26A" w14:textId="77777777" w:rsidTr="008F63FF">
        <w:tc>
          <w:tcPr>
            <w:tcW w:w="3193" w:type="dxa"/>
            <w:shd w:val="clear" w:color="auto" w:fill="auto"/>
          </w:tcPr>
          <w:p w14:paraId="0151D1CC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14:paraId="3AEA34C2" w14:textId="2D26BA3A" w:rsidR="008F63FF" w:rsidRPr="00FE29C9" w:rsidRDefault="006D0B4E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Perguntas e respostas dos mecânicos do Estabelecimento e solicitação para marcar uma data e hora para o retorno do veículo.</w:t>
            </w:r>
          </w:p>
        </w:tc>
      </w:tr>
    </w:tbl>
    <w:p w14:paraId="28F30CF1" w14:textId="77777777" w:rsidR="008F63FF" w:rsidRDefault="008F63FF" w:rsidP="008F63FF">
      <w:pPr>
        <w:ind w:left="720"/>
        <w:rPr>
          <w:noProof/>
          <w:lang w:val="pt-BR" w:eastAsia="pt-BR"/>
        </w:rPr>
      </w:pPr>
    </w:p>
    <w:p w14:paraId="6564AF57" w14:textId="77777777" w:rsidR="006D0B4E" w:rsidRDefault="006D0B4E" w:rsidP="008F63FF">
      <w:pPr>
        <w:ind w:left="720"/>
        <w:rPr>
          <w:noProof/>
          <w:lang w:val="pt-BR" w:eastAsia="pt-BR"/>
        </w:rPr>
      </w:pPr>
    </w:p>
    <w:p w14:paraId="500447BA" w14:textId="77777777" w:rsidR="006D0B4E" w:rsidRDefault="006D0B4E" w:rsidP="008F63FF">
      <w:pPr>
        <w:ind w:left="720"/>
        <w:rPr>
          <w:noProof/>
          <w:lang w:val="pt-BR" w:eastAsia="pt-BR"/>
        </w:rPr>
      </w:pPr>
    </w:p>
    <w:p w14:paraId="0FCC74D4" w14:textId="77777777" w:rsidR="00857780" w:rsidRDefault="00857780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0978752F" w14:textId="77777777" w:rsidTr="005A324A">
        <w:tc>
          <w:tcPr>
            <w:tcW w:w="3227" w:type="dxa"/>
            <w:shd w:val="clear" w:color="auto" w:fill="auto"/>
          </w:tcPr>
          <w:p w14:paraId="0F444AA0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lastRenderedPageBreak/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9EFA421" w14:textId="66065F24" w:rsidR="008F63FF" w:rsidRPr="006D0B4E" w:rsidRDefault="008F63F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Respostas aos feedbacks</w:t>
            </w:r>
          </w:p>
        </w:tc>
      </w:tr>
      <w:tr w:rsidR="008F63FF" w:rsidRPr="00FE29C9" w14:paraId="281604AE" w14:textId="77777777" w:rsidTr="005A324A">
        <w:tc>
          <w:tcPr>
            <w:tcW w:w="3227" w:type="dxa"/>
            <w:shd w:val="clear" w:color="auto" w:fill="auto"/>
          </w:tcPr>
          <w:p w14:paraId="6D3454D4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BA7312B" w14:textId="4A97C65E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Perguntas e respostas dos mecânicos do Estabelecimento e solicitação para marcar uma data e hora para o retorno do veículo.</w:t>
            </w:r>
          </w:p>
        </w:tc>
      </w:tr>
      <w:tr w:rsidR="008F63FF" w:rsidRPr="00FE29C9" w14:paraId="2C473073" w14:textId="77777777" w:rsidTr="005A324A">
        <w:tc>
          <w:tcPr>
            <w:tcW w:w="3227" w:type="dxa"/>
            <w:shd w:val="clear" w:color="auto" w:fill="auto"/>
          </w:tcPr>
          <w:p w14:paraId="6FBE5AAE" w14:textId="49094002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094D3254" w14:textId="77777777" w:rsidR="008F63FF" w:rsidRDefault="006D0B4E" w:rsidP="006D0B4E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Ao ficar com alguma dúvida, o Usuário pode perguntar aos mecânicos no Chat.</w:t>
            </w:r>
          </w:p>
          <w:p w14:paraId="246836A9" w14:textId="77777777" w:rsidR="006D0B4E" w:rsidRDefault="006D0B4E" w:rsidP="006D0B4E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for perguntado algo, o Usuário pode responder na mesma página.</w:t>
            </w:r>
          </w:p>
          <w:p w14:paraId="74A9AC62" w14:textId="43F6EC1C" w:rsidR="006D0B4E" w:rsidRPr="006D0B4E" w:rsidRDefault="006D0B4E" w:rsidP="006D0B4E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Usuário receberá pela Lista de Atualizações atualizações sobre o conserto e enviará a resposta do dia e hora do retorno do veículo por esta mesma página.</w:t>
            </w:r>
          </w:p>
        </w:tc>
      </w:tr>
      <w:tr w:rsidR="008F63FF" w:rsidRPr="00FE29C9" w14:paraId="4B55DD16" w14:textId="77777777" w:rsidTr="005A324A">
        <w:tc>
          <w:tcPr>
            <w:tcW w:w="3227" w:type="dxa"/>
            <w:shd w:val="clear" w:color="auto" w:fill="auto"/>
          </w:tcPr>
          <w:p w14:paraId="421A8791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ECF8CB6" w14:textId="5D066660" w:rsidR="008F63FF" w:rsidRPr="00FE29C9" w:rsidRDefault="00170983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 xml:space="preserve">Perguntas e respostas aos mecânicos e </w:t>
            </w:r>
            <w:r w:rsidR="006D0B4E">
              <w:rPr>
                <w:noProof/>
                <w:lang w:val="pt-BR" w:eastAsia="pt-BR"/>
              </w:rPr>
              <w:t>o dia e hora da logística reversa de transporte do veículo.</w:t>
            </w:r>
          </w:p>
        </w:tc>
      </w:tr>
    </w:tbl>
    <w:p w14:paraId="46B231B8" w14:textId="77777777" w:rsidR="008F63FF" w:rsidRDefault="008F63FF" w:rsidP="00D97BB4">
      <w:pPr>
        <w:rPr>
          <w:i/>
          <w:lang w:val="pt-BR"/>
        </w:rPr>
      </w:pPr>
    </w:p>
    <w:p w14:paraId="53D07BD8" w14:textId="33DE8D84" w:rsidR="00A36F0F" w:rsidRDefault="00A36F0F">
      <w:pPr>
        <w:suppressAutoHyphens w:val="0"/>
        <w:jc w:val="left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14:paraId="7BE7C4D6" w14:textId="77777777" w:rsidR="008F63FF" w:rsidRDefault="008F63FF" w:rsidP="00A36F0F">
      <w:pPr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8F63FF" w:rsidRPr="00FE29C9" w14:paraId="70D37389" w14:textId="77777777" w:rsidTr="005A324A">
        <w:tc>
          <w:tcPr>
            <w:tcW w:w="3227" w:type="dxa"/>
            <w:shd w:val="clear" w:color="auto" w:fill="auto"/>
          </w:tcPr>
          <w:p w14:paraId="002BF8B2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31F0755E" w14:textId="6DAAADE4" w:rsidR="008F63FF" w:rsidRPr="00F52D2D" w:rsidRDefault="00F52D2D" w:rsidP="005A324A">
            <w:pPr>
              <w:rPr>
                <w:b/>
                <w:bCs/>
                <w:noProof/>
                <w:u w:val="single"/>
                <w:lang w:val="pt-BR" w:eastAsia="pt-BR"/>
              </w:rPr>
            </w:pPr>
            <w:r>
              <w:rPr>
                <w:b/>
                <w:bCs/>
                <w:lang w:val="pt-BR" w:eastAsia="pt-BR"/>
              </w:rPr>
              <w:t>Compartilhamento da localização</w:t>
            </w:r>
          </w:p>
        </w:tc>
      </w:tr>
      <w:tr w:rsidR="008F63FF" w:rsidRPr="00FE29C9" w14:paraId="5C0D2A84" w14:textId="77777777" w:rsidTr="005A324A">
        <w:tc>
          <w:tcPr>
            <w:tcW w:w="3227" w:type="dxa"/>
            <w:shd w:val="clear" w:color="auto" w:fill="auto"/>
          </w:tcPr>
          <w:p w14:paraId="7B043591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6B8803F8" w14:textId="1C35D0A8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Endereço do Estabelecimento e do Usuário.</w:t>
            </w:r>
          </w:p>
        </w:tc>
      </w:tr>
      <w:tr w:rsidR="008F63FF" w:rsidRPr="00FE29C9" w14:paraId="62BE0E55" w14:textId="77777777" w:rsidTr="005A324A">
        <w:tc>
          <w:tcPr>
            <w:tcW w:w="3227" w:type="dxa"/>
            <w:shd w:val="clear" w:color="auto" w:fill="auto"/>
          </w:tcPr>
          <w:p w14:paraId="0024F9AD" w14:textId="71DE9B7D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5D7A0D91" w14:textId="77777777" w:rsid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funcionário responsável pelo transporte compartilhará sua localização ao vivo.</w:t>
            </w:r>
          </w:p>
          <w:p w14:paraId="258B0EA8" w14:textId="2F44EFA8" w:rsidR="008F63FF" w:rsidRP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 w:rsidRPr="0046419D">
              <w:rPr>
                <w:noProof/>
                <w:lang w:val="pt-BR" w:eastAsia="pt-BR"/>
              </w:rPr>
              <w:t xml:space="preserve">O guincho sairá da Central em para fazer a logística </w:t>
            </w:r>
            <w:r>
              <w:rPr>
                <w:noProof/>
                <w:lang w:val="pt-BR" w:eastAsia="pt-BR"/>
              </w:rPr>
              <w:t xml:space="preserve">reversa </w:t>
            </w:r>
            <w:r w:rsidRPr="0046419D">
              <w:rPr>
                <w:noProof/>
                <w:lang w:val="pt-BR" w:eastAsia="pt-BR"/>
              </w:rPr>
              <w:t>do veículo.</w:t>
            </w:r>
          </w:p>
        </w:tc>
      </w:tr>
      <w:tr w:rsidR="008F63FF" w:rsidRPr="00FE29C9" w14:paraId="3F39A7A0" w14:textId="77777777" w:rsidTr="005A324A">
        <w:tc>
          <w:tcPr>
            <w:tcW w:w="3227" w:type="dxa"/>
            <w:shd w:val="clear" w:color="auto" w:fill="auto"/>
          </w:tcPr>
          <w:p w14:paraId="3038D029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E968359" w14:textId="58AA74D5" w:rsidR="008F63FF" w:rsidRPr="00FE29C9" w:rsidRDefault="00F52D2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do Usuário, documento do veículo, n</w:t>
            </w:r>
            <w:r w:rsidR="0046419D">
              <w:rPr>
                <w:noProof/>
                <w:lang w:val="pt-BR" w:eastAsia="pt-BR"/>
              </w:rPr>
              <w:t>ome do funcionário e localização ao vivo compartilhada pelo aplicativo com o Usuário e o Estabelecimento.</w:t>
            </w:r>
          </w:p>
        </w:tc>
      </w:tr>
    </w:tbl>
    <w:p w14:paraId="42D3D649" w14:textId="77777777" w:rsidR="008F63FF" w:rsidRDefault="008F63FF" w:rsidP="00D97BB4">
      <w:pPr>
        <w:rPr>
          <w:i/>
          <w:lang w:val="pt-BR"/>
        </w:rPr>
      </w:pPr>
    </w:p>
    <w:p w14:paraId="02AC9A19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6B075184" w14:textId="77777777" w:rsidTr="005A324A">
        <w:tc>
          <w:tcPr>
            <w:tcW w:w="3227" w:type="dxa"/>
            <w:shd w:val="clear" w:color="auto" w:fill="auto"/>
          </w:tcPr>
          <w:p w14:paraId="32A06F4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FD9A121" w14:textId="30B58634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Realiza o pagamento</w:t>
            </w:r>
          </w:p>
        </w:tc>
      </w:tr>
      <w:tr w:rsidR="008F63FF" w:rsidRPr="00FE29C9" w14:paraId="138D5F02" w14:textId="77777777" w:rsidTr="005A324A">
        <w:tc>
          <w:tcPr>
            <w:tcW w:w="3227" w:type="dxa"/>
            <w:shd w:val="clear" w:color="auto" w:fill="auto"/>
          </w:tcPr>
          <w:p w14:paraId="12CF2FB0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31653ACC" w14:textId="70C552E4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Localização ao vivo do guincho.</w:t>
            </w:r>
          </w:p>
        </w:tc>
      </w:tr>
      <w:tr w:rsidR="008F63FF" w:rsidRPr="00FE29C9" w14:paraId="2382259B" w14:textId="77777777" w:rsidTr="005A324A">
        <w:tc>
          <w:tcPr>
            <w:tcW w:w="3227" w:type="dxa"/>
            <w:shd w:val="clear" w:color="auto" w:fill="auto"/>
          </w:tcPr>
          <w:p w14:paraId="31827A5D" w14:textId="79EF7168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paso a 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4187D293" w14:textId="77777777" w:rsidR="008F63FF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Usuário poderá acompanhar a localização para se preparar para receber e testar o veículo.</w:t>
            </w:r>
          </w:p>
          <w:p w14:paraId="36E0ADE5" w14:textId="77777777" w:rsid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atestar a qualidade do veículo, ele apertará um botão de finalizar serviço.</w:t>
            </w:r>
          </w:p>
          <w:p w14:paraId="759D02D2" w14:textId="3A4D9011" w:rsidR="0046419D" w:rsidRP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Assim, o pagamento será enviado.</w:t>
            </w:r>
          </w:p>
        </w:tc>
      </w:tr>
      <w:tr w:rsidR="008F63FF" w:rsidRPr="00FE29C9" w14:paraId="7C052F13" w14:textId="77777777" w:rsidTr="005A324A">
        <w:tc>
          <w:tcPr>
            <w:tcW w:w="3227" w:type="dxa"/>
            <w:shd w:val="clear" w:color="auto" w:fill="auto"/>
          </w:tcPr>
          <w:p w14:paraId="52E973C3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610AF27A" w14:textId="77CCA395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Confirmação de pagamento.</w:t>
            </w:r>
          </w:p>
        </w:tc>
      </w:tr>
    </w:tbl>
    <w:p w14:paraId="3E454674" w14:textId="77777777" w:rsidR="008F63FF" w:rsidRDefault="008F63FF" w:rsidP="00D97BB4">
      <w:pPr>
        <w:rPr>
          <w:i/>
          <w:lang w:val="pt-BR"/>
        </w:rPr>
      </w:pPr>
    </w:p>
    <w:p w14:paraId="267B7EF8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5879"/>
      </w:tblGrid>
      <w:tr w:rsidR="008F63FF" w:rsidRPr="00FE29C9" w14:paraId="6E91A06D" w14:textId="77777777" w:rsidTr="005A324A">
        <w:tc>
          <w:tcPr>
            <w:tcW w:w="3227" w:type="dxa"/>
            <w:shd w:val="clear" w:color="auto" w:fill="auto"/>
          </w:tcPr>
          <w:p w14:paraId="6AC2A4FE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48408741" w14:textId="46B58763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Avalia o atendimento</w:t>
            </w:r>
          </w:p>
        </w:tc>
      </w:tr>
      <w:tr w:rsidR="008F63FF" w:rsidRPr="00FE29C9" w14:paraId="42827243" w14:textId="77777777" w:rsidTr="005A324A">
        <w:tc>
          <w:tcPr>
            <w:tcW w:w="3227" w:type="dxa"/>
            <w:shd w:val="clear" w:color="auto" w:fill="auto"/>
          </w:tcPr>
          <w:p w14:paraId="63C4714D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023B92FC" w14:textId="5549E4DA" w:rsidR="008F63FF" w:rsidRPr="00FE29C9" w:rsidRDefault="0046419D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Confirmação de pagamento.</w:t>
            </w:r>
          </w:p>
        </w:tc>
      </w:tr>
      <w:tr w:rsidR="008F63FF" w:rsidRPr="00FE29C9" w14:paraId="31313112" w14:textId="77777777" w:rsidTr="005A324A">
        <w:tc>
          <w:tcPr>
            <w:tcW w:w="3227" w:type="dxa"/>
            <w:shd w:val="clear" w:color="auto" w:fill="auto"/>
          </w:tcPr>
          <w:p w14:paraId="21664E55" w14:textId="03FFFC3B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so a paso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6CD7E320" w14:textId="769CA630" w:rsidR="008F63FF" w:rsidRPr="0046419D" w:rsidRDefault="0046419D" w:rsidP="0046419D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Quando o pagamento é confirmado, é solicitado ao Usuário que ele avalie e comente sobre o serviço prestado.</w:t>
            </w:r>
          </w:p>
        </w:tc>
      </w:tr>
      <w:tr w:rsidR="008F63FF" w:rsidRPr="00FE29C9" w14:paraId="1BFBBD78" w14:textId="77777777" w:rsidTr="005A324A">
        <w:tc>
          <w:tcPr>
            <w:tcW w:w="3227" w:type="dxa"/>
            <w:shd w:val="clear" w:color="auto" w:fill="auto"/>
          </w:tcPr>
          <w:p w14:paraId="47344F7D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3CDA40FB" w14:textId="4B52103B" w:rsidR="008F63FF" w:rsidRPr="0046419D" w:rsidRDefault="0046419D" w:rsidP="005A324A">
            <w:pPr>
              <w:rPr>
                <w:noProof/>
                <w:u w:val="single"/>
                <w:lang w:val="pt-BR" w:eastAsia="pt-BR"/>
              </w:rPr>
            </w:pPr>
            <w:r>
              <w:rPr>
                <w:noProof/>
                <w:lang w:val="pt-BR" w:eastAsia="pt-BR"/>
              </w:rPr>
              <w:t>Nada</w:t>
            </w:r>
          </w:p>
        </w:tc>
      </w:tr>
    </w:tbl>
    <w:p w14:paraId="0B891F1E" w14:textId="77777777" w:rsidR="008F63FF" w:rsidRDefault="008F63FF" w:rsidP="00D97BB4">
      <w:pPr>
        <w:rPr>
          <w:i/>
          <w:lang w:val="pt-BR"/>
        </w:rPr>
      </w:pPr>
    </w:p>
    <w:p w14:paraId="46A97028" w14:textId="3D17B3B0" w:rsidR="00A36F0F" w:rsidRDefault="00A36F0F">
      <w:pPr>
        <w:suppressAutoHyphens w:val="0"/>
        <w:jc w:val="left"/>
        <w:rPr>
          <w:noProof/>
          <w:lang w:val="pt-BR" w:eastAsia="pt-BR"/>
        </w:rPr>
      </w:pPr>
      <w:r>
        <w:rPr>
          <w:noProof/>
          <w:lang w:val="pt-BR" w:eastAsia="pt-BR"/>
        </w:rPr>
        <w:br w:type="page"/>
      </w:r>
    </w:p>
    <w:p w14:paraId="51552ECB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8F63FF" w:rsidRPr="00FE29C9" w14:paraId="2333551E" w14:textId="77777777" w:rsidTr="005A324A">
        <w:tc>
          <w:tcPr>
            <w:tcW w:w="3227" w:type="dxa"/>
            <w:shd w:val="clear" w:color="auto" w:fill="auto"/>
          </w:tcPr>
          <w:p w14:paraId="6D407E54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5E3B4783" w14:textId="27ECC6D3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Compra de peças automotivas</w:t>
            </w:r>
          </w:p>
        </w:tc>
      </w:tr>
      <w:tr w:rsidR="008F63FF" w:rsidRPr="00FE29C9" w14:paraId="504AF37E" w14:textId="77777777" w:rsidTr="005A324A">
        <w:tc>
          <w:tcPr>
            <w:tcW w:w="3227" w:type="dxa"/>
            <w:shd w:val="clear" w:color="auto" w:fill="auto"/>
          </w:tcPr>
          <w:p w14:paraId="0355224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741121CF" w14:textId="5D8F27DB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Nome, endereço e método de pagamento do mecânico autônomo.</w:t>
            </w:r>
          </w:p>
        </w:tc>
      </w:tr>
      <w:tr w:rsidR="008F63FF" w:rsidRPr="00FE29C9" w14:paraId="6CCECD95" w14:textId="77777777" w:rsidTr="005A324A">
        <w:tc>
          <w:tcPr>
            <w:tcW w:w="3227" w:type="dxa"/>
            <w:shd w:val="clear" w:color="auto" w:fill="auto"/>
          </w:tcPr>
          <w:p w14:paraId="666C0BE7" w14:textId="77D826D1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143A3477" w14:textId="77777777" w:rsidR="008F63FF" w:rsidRDefault="00C17ED9" w:rsidP="00C17ED9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O mecânico pode inserir items desejados no carrinho e avaliar o preço do pedido.</w:t>
            </w:r>
          </w:p>
          <w:p w14:paraId="5A1182AB" w14:textId="3555683E" w:rsidR="00C17ED9" w:rsidRPr="00C17ED9" w:rsidRDefault="00C17ED9" w:rsidP="00C17ED9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Então, ele confirma o pedido com o método de pagamento</w:t>
            </w:r>
            <w:r w:rsidR="00FF0630">
              <w:rPr>
                <w:noProof/>
                <w:lang w:val="pt-BR" w:eastAsia="pt-BR"/>
              </w:rPr>
              <w:t xml:space="preserve"> e endereço.</w:t>
            </w:r>
          </w:p>
        </w:tc>
      </w:tr>
      <w:tr w:rsidR="008F63FF" w:rsidRPr="00FE29C9" w14:paraId="368414C0" w14:textId="77777777" w:rsidTr="005A324A">
        <w:tc>
          <w:tcPr>
            <w:tcW w:w="3227" w:type="dxa"/>
            <w:shd w:val="clear" w:color="auto" w:fill="auto"/>
          </w:tcPr>
          <w:p w14:paraId="54B1C9C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4397EDA1" w14:textId="3090FC18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Nome, endereço e items selecionados.</w:t>
            </w:r>
          </w:p>
        </w:tc>
      </w:tr>
    </w:tbl>
    <w:p w14:paraId="5BB8412E" w14:textId="77777777" w:rsidR="008F63FF" w:rsidRDefault="008F63FF" w:rsidP="00D97BB4">
      <w:pPr>
        <w:rPr>
          <w:i/>
          <w:lang w:val="pt-BR"/>
        </w:rPr>
      </w:pPr>
    </w:p>
    <w:p w14:paraId="32C13018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1"/>
        <w:gridCol w:w="5880"/>
      </w:tblGrid>
      <w:tr w:rsidR="008F63FF" w:rsidRPr="00FE29C9" w14:paraId="6B9B6E62" w14:textId="77777777" w:rsidTr="005A324A">
        <w:tc>
          <w:tcPr>
            <w:tcW w:w="3227" w:type="dxa"/>
            <w:shd w:val="clear" w:color="auto" w:fill="auto"/>
          </w:tcPr>
          <w:p w14:paraId="385EDE4A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2A8280FF" w14:textId="1F7A33E6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Compartilhamento de localização</w:t>
            </w:r>
          </w:p>
        </w:tc>
      </w:tr>
      <w:tr w:rsidR="008F63FF" w:rsidRPr="00FE29C9" w14:paraId="6904B198" w14:textId="77777777" w:rsidTr="005A324A">
        <w:tc>
          <w:tcPr>
            <w:tcW w:w="3227" w:type="dxa"/>
            <w:shd w:val="clear" w:color="auto" w:fill="auto"/>
          </w:tcPr>
          <w:p w14:paraId="44E684D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A82DA7C" w14:textId="68D892DA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Endereço da Oficina do mecânico autônomo.</w:t>
            </w:r>
          </w:p>
        </w:tc>
      </w:tr>
      <w:tr w:rsidR="008F63FF" w:rsidRPr="00FE29C9" w14:paraId="1F889541" w14:textId="77777777" w:rsidTr="005A324A">
        <w:tc>
          <w:tcPr>
            <w:tcW w:w="3227" w:type="dxa"/>
            <w:shd w:val="clear" w:color="auto" w:fill="auto"/>
          </w:tcPr>
          <w:p w14:paraId="741DF94B" w14:textId="127AC200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3CF1B3B9" w14:textId="7A4856A8" w:rsidR="008F63FF" w:rsidRPr="00C17ED9" w:rsidRDefault="00C17ED9" w:rsidP="00C17ED9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 w:rsidRPr="00C17ED9">
              <w:rPr>
                <w:noProof/>
                <w:lang w:val="pt-BR" w:eastAsia="pt-BR"/>
              </w:rPr>
              <w:t>O funcionário responsável pelo transporte compartilhará sua localização ao vivo durante a entrega da(s) peça(s).</w:t>
            </w:r>
          </w:p>
        </w:tc>
      </w:tr>
      <w:tr w:rsidR="008F63FF" w:rsidRPr="00FE29C9" w14:paraId="610190DB" w14:textId="77777777" w:rsidTr="005A324A">
        <w:tc>
          <w:tcPr>
            <w:tcW w:w="3227" w:type="dxa"/>
            <w:shd w:val="clear" w:color="auto" w:fill="auto"/>
          </w:tcPr>
          <w:p w14:paraId="55D2984F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B29E34C" w14:textId="0EC5CCBE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Nome e localização do Funcionário.</w:t>
            </w:r>
          </w:p>
        </w:tc>
      </w:tr>
    </w:tbl>
    <w:p w14:paraId="64B299BF" w14:textId="77777777" w:rsidR="008F63FF" w:rsidRDefault="008F63FF" w:rsidP="00D97BB4">
      <w:pPr>
        <w:rPr>
          <w:i/>
          <w:lang w:val="pt-BR"/>
        </w:rPr>
      </w:pPr>
    </w:p>
    <w:p w14:paraId="105FC989" w14:textId="77777777" w:rsidR="008F63FF" w:rsidRDefault="008F63FF" w:rsidP="008F63FF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5878"/>
      </w:tblGrid>
      <w:tr w:rsidR="008F63FF" w:rsidRPr="00FE29C9" w14:paraId="0BD98E1D" w14:textId="77777777" w:rsidTr="005A324A">
        <w:tc>
          <w:tcPr>
            <w:tcW w:w="3227" w:type="dxa"/>
            <w:shd w:val="clear" w:color="auto" w:fill="auto"/>
          </w:tcPr>
          <w:p w14:paraId="45C34950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6FE052E8" w14:textId="1E771B63" w:rsidR="008F63FF" w:rsidRPr="006D0B4E" w:rsidRDefault="00A36F0F" w:rsidP="005A324A">
            <w:pPr>
              <w:rPr>
                <w:b/>
                <w:bCs/>
                <w:noProof/>
                <w:lang w:val="pt-BR" w:eastAsia="pt-BR"/>
              </w:rPr>
            </w:pPr>
            <w:r w:rsidRPr="006D0B4E">
              <w:rPr>
                <w:b/>
                <w:bCs/>
                <w:lang w:val="pt-BR" w:eastAsia="pt-BR"/>
              </w:rPr>
              <w:t>Avaliação pelo serviço</w:t>
            </w:r>
          </w:p>
        </w:tc>
      </w:tr>
      <w:tr w:rsidR="008F63FF" w:rsidRPr="00FE29C9" w14:paraId="150126CB" w14:textId="77777777" w:rsidTr="005A324A">
        <w:tc>
          <w:tcPr>
            <w:tcW w:w="3227" w:type="dxa"/>
            <w:shd w:val="clear" w:color="auto" w:fill="auto"/>
          </w:tcPr>
          <w:p w14:paraId="342D9D84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5500A685" w14:textId="3450A454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Confirmação da entrega pelo funcionário.</w:t>
            </w:r>
          </w:p>
        </w:tc>
      </w:tr>
      <w:tr w:rsidR="008F63FF" w:rsidRPr="00FE29C9" w14:paraId="17A77766" w14:textId="77777777" w:rsidTr="005A324A">
        <w:tc>
          <w:tcPr>
            <w:tcW w:w="3227" w:type="dxa"/>
            <w:shd w:val="clear" w:color="auto" w:fill="auto"/>
          </w:tcPr>
          <w:p w14:paraId="6839F17E" w14:textId="0A71393E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</w:t>
            </w:r>
            <w:r w:rsidR="00A36F0F">
              <w:rPr>
                <w:noProof/>
                <w:lang w:val="pt-BR" w:eastAsia="pt-BR"/>
              </w:rPr>
              <w:t>s</w:t>
            </w:r>
            <w:r w:rsidRPr="00FE29C9">
              <w:rPr>
                <w:noProof/>
                <w:lang w:val="pt-BR" w:eastAsia="pt-BR"/>
              </w:rPr>
              <w:t>o a paso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11F24E03" w14:textId="42CB6F68" w:rsidR="008F63FF" w:rsidRPr="00C17ED9" w:rsidRDefault="00C17ED9" w:rsidP="00C17ED9">
            <w:pPr>
              <w:pStyle w:val="PargrafodaLista"/>
              <w:numPr>
                <w:ilvl w:val="0"/>
                <w:numId w:val="22"/>
              </w:num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Após a entrega ser confirmada como concluída, é requisitado uma avaliação do mecânico autônomo pelo serviço.</w:t>
            </w:r>
          </w:p>
        </w:tc>
      </w:tr>
      <w:tr w:rsidR="008F63FF" w:rsidRPr="00FE29C9" w14:paraId="39B55471" w14:textId="77777777" w:rsidTr="005A324A">
        <w:tc>
          <w:tcPr>
            <w:tcW w:w="3227" w:type="dxa"/>
            <w:shd w:val="clear" w:color="auto" w:fill="auto"/>
          </w:tcPr>
          <w:p w14:paraId="0E9C4146" w14:textId="77777777" w:rsidR="008F63FF" w:rsidRPr="00FE29C9" w:rsidRDefault="008F63FF" w:rsidP="005A324A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1B80DD45" w14:textId="03C467BB" w:rsidR="008F63FF" w:rsidRPr="00FE29C9" w:rsidRDefault="00C17ED9" w:rsidP="005A324A">
            <w:pPr>
              <w:rPr>
                <w:noProof/>
                <w:lang w:val="pt-BR" w:eastAsia="pt-BR"/>
              </w:rPr>
            </w:pPr>
            <w:r>
              <w:rPr>
                <w:noProof/>
                <w:lang w:val="pt-BR" w:eastAsia="pt-BR"/>
              </w:rPr>
              <w:t>Nada.</w:t>
            </w:r>
          </w:p>
        </w:tc>
      </w:tr>
    </w:tbl>
    <w:p w14:paraId="068AA81B" w14:textId="77777777" w:rsidR="008F63FF" w:rsidRDefault="008F63FF" w:rsidP="00D97BB4">
      <w:pPr>
        <w:rPr>
          <w:i/>
          <w:lang w:val="pt-BR"/>
        </w:rPr>
      </w:pPr>
    </w:p>
    <w:p w14:paraId="3AE2BAB3" w14:textId="77777777" w:rsidR="008F63FF" w:rsidRDefault="008F63FF" w:rsidP="00D97BB4">
      <w:pPr>
        <w:rPr>
          <w:i/>
          <w:lang w:val="pt-BR"/>
        </w:rPr>
      </w:pPr>
    </w:p>
    <w:sectPr w:rsidR="008F63FF" w:rsidSect="0072500A">
      <w:headerReference w:type="default" r:id="rId15"/>
      <w:footerReference w:type="default" r:id="rId16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8ADB9" w14:textId="77777777" w:rsidR="00B62209" w:rsidRDefault="00B62209">
      <w:r>
        <w:separator/>
      </w:r>
    </w:p>
  </w:endnote>
  <w:endnote w:type="continuationSeparator" w:id="0">
    <w:p w14:paraId="0669587C" w14:textId="77777777" w:rsidR="00B62209" w:rsidRDefault="00B62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0CF4B" w14:textId="77777777" w:rsidR="002F0E81" w:rsidRDefault="002F0E81" w:rsidP="008C2AE5">
    <w:pPr>
      <w:pBdr>
        <w:top w:val="single" w:sz="4" w:space="1" w:color="auto"/>
      </w:pBdr>
    </w:pPr>
    <w:proofErr w:type="spellStart"/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>agem</w:t>
    </w:r>
    <w:proofErr w:type="spellEnd"/>
    <w:r w:rsidR="00266214">
      <w:rPr>
        <w:lang w:val="pt-BR"/>
      </w:rPr>
      <w:t xml:space="preserve"> de Negócio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26A4B" w14:textId="77777777" w:rsidR="00B62209" w:rsidRDefault="00B62209">
      <w:r>
        <w:separator/>
      </w:r>
    </w:p>
  </w:footnote>
  <w:footnote w:type="continuationSeparator" w:id="0">
    <w:p w14:paraId="22A34D3D" w14:textId="77777777" w:rsidR="00B62209" w:rsidRDefault="00B62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55122A7C" w14:textId="77777777" w:rsidTr="003474F5">
      <w:trPr>
        <w:trHeight w:val="1651"/>
        <w:jc w:val="center"/>
      </w:trPr>
      <w:tc>
        <w:tcPr>
          <w:tcW w:w="1533" w:type="dxa"/>
        </w:tcPr>
        <w:p w14:paraId="7D10D703" w14:textId="3A2241E2" w:rsidR="002F0E81" w:rsidRDefault="00A91103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2608FF81" wp14:editId="361AB86F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0A15780B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74AAEB7A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5C188AF9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49862C7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34F4A7BF" w14:textId="77777777" w:rsidR="002F0E81" w:rsidRDefault="002F0E81" w:rsidP="0044002D">
    <w:pPr>
      <w:pStyle w:val="Cabealho"/>
    </w:pPr>
  </w:p>
  <w:p w14:paraId="28D415EB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E4085"/>
    <w:multiLevelType w:val="hybridMultilevel"/>
    <w:tmpl w:val="E37A82DA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E0DBA"/>
    <w:multiLevelType w:val="hybridMultilevel"/>
    <w:tmpl w:val="40BAA8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32A5"/>
    <w:multiLevelType w:val="hybridMultilevel"/>
    <w:tmpl w:val="3F983A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D9B335B"/>
    <w:multiLevelType w:val="hybridMultilevel"/>
    <w:tmpl w:val="BB2CFF6E"/>
    <w:lvl w:ilvl="0" w:tplc="2E5AA62E">
      <w:numFmt w:val="bullet"/>
      <w:lvlText w:val=""/>
      <w:lvlJc w:val="left"/>
      <w:pPr>
        <w:ind w:left="7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2B442D4"/>
    <w:multiLevelType w:val="hybridMultilevel"/>
    <w:tmpl w:val="96AE020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9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63A9C"/>
    <w:multiLevelType w:val="hybridMultilevel"/>
    <w:tmpl w:val="6FA22972"/>
    <w:lvl w:ilvl="0" w:tplc="FFFFFFFF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1D1BA6"/>
    <w:multiLevelType w:val="hybridMultilevel"/>
    <w:tmpl w:val="7D9C43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5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554715">
    <w:abstractNumId w:val="1"/>
  </w:num>
  <w:num w:numId="2" w16cid:durableId="1716081993">
    <w:abstractNumId w:val="2"/>
  </w:num>
  <w:num w:numId="3" w16cid:durableId="599292571">
    <w:abstractNumId w:val="3"/>
  </w:num>
  <w:num w:numId="4" w16cid:durableId="1747335818">
    <w:abstractNumId w:val="4"/>
  </w:num>
  <w:num w:numId="5" w16cid:durableId="1727798108">
    <w:abstractNumId w:val="5"/>
  </w:num>
  <w:num w:numId="6" w16cid:durableId="1124687744">
    <w:abstractNumId w:val="6"/>
  </w:num>
  <w:num w:numId="7" w16cid:durableId="914389023">
    <w:abstractNumId w:val="25"/>
  </w:num>
  <w:num w:numId="8" w16cid:durableId="512501700">
    <w:abstractNumId w:val="7"/>
  </w:num>
  <w:num w:numId="9" w16cid:durableId="1132747763">
    <w:abstractNumId w:val="21"/>
  </w:num>
  <w:num w:numId="10" w16cid:durableId="1146436968">
    <w:abstractNumId w:val="24"/>
  </w:num>
  <w:num w:numId="11" w16cid:durableId="1973779860">
    <w:abstractNumId w:val="18"/>
  </w:num>
  <w:num w:numId="12" w16cid:durableId="912545598">
    <w:abstractNumId w:val="22"/>
  </w:num>
  <w:num w:numId="13" w16cid:durableId="1949503259">
    <w:abstractNumId w:val="11"/>
  </w:num>
  <w:num w:numId="14" w16cid:durableId="307441354">
    <w:abstractNumId w:val="12"/>
  </w:num>
  <w:num w:numId="15" w16cid:durableId="1907648966">
    <w:abstractNumId w:val="14"/>
  </w:num>
  <w:num w:numId="16" w16cid:durableId="1772360465">
    <w:abstractNumId w:val="13"/>
  </w:num>
  <w:num w:numId="17" w16cid:durableId="299849179">
    <w:abstractNumId w:val="16"/>
  </w:num>
  <w:num w:numId="18" w16cid:durableId="494612530">
    <w:abstractNumId w:val="0"/>
  </w:num>
  <w:num w:numId="19" w16cid:durableId="440611965">
    <w:abstractNumId w:val="19"/>
  </w:num>
  <w:num w:numId="20" w16cid:durableId="1800148580">
    <w:abstractNumId w:val="20"/>
  </w:num>
  <w:num w:numId="21" w16cid:durableId="1048458056">
    <w:abstractNumId w:val="17"/>
  </w:num>
  <w:num w:numId="22" w16cid:durableId="697661681">
    <w:abstractNumId w:val="15"/>
  </w:num>
  <w:num w:numId="23" w16cid:durableId="1261645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58524746">
    <w:abstractNumId w:val="10"/>
  </w:num>
  <w:num w:numId="25" w16cid:durableId="492140524">
    <w:abstractNumId w:val="23"/>
  </w:num>
  <w:num w:numId="26" w16cid:durableId="729578957">
    <w:abstractNumId w:val="8"/>
  </w:num>
  <w:num w:numId="27" w16cid:durableId="2989239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27B05"/>
    <w:rsid w:val="0003287E"/>
    <w:rsid w:val="00035A13"/>
    <w:rsid w:val="0004121A"/>
    <w:rsid w:val="0004137B"/>
    <w:rsid w:val="00042EDF"/>
    <w:rsid w:val="000516E9"/>
    <w:rsid w:val="000626F2"/>
    <w:rsid w:val="0006417F"/>
    <w:rsid w:val="000704AB"/>
    <w:rsid w:val="00070D1B"/>
    <w:rsid w:val="00077DD8"/>
    <w:rsid w:val="000854B6"/>
    <w:rsid w:val="00094A08"/>
    <w:rsid w:val="00094A65"/>
    <w:rsid w:val="000A2E18"/>
    <w:rsid w:val="000A5094"/>
    <w:rsid w:val="000C0D1D"/>
    <w:rsid w:val="000C1203"/>
    <w:rsid w:val="000C242C"/>
    <w:rsid w:val="000D0009"/>
    <w:rsid w:val="000D4863"/>
    <w:rsid w:val="000D7557"/>
    <w:rsid w:val="000F4992"/>
    <w:rsid w:val="000F607B"/>
    <w:rsid w:val="00103B00"/>
    <w:rsid w:val="0010757D"/>
    <w:rsid w:val="001138E8"/>
    <w:rsid w:val="00123702"/>
    <w:rsid w:val="00127154"/>
    <w:rsid w:val="00150361"/>
    <w:rsid w:val="00170983"/>
    <w:rsid w:val="0018002B"/>
    <w:rsid w:val="001867D1"/>
    <w:rsid w:val="00194901"/>
    <w:rsid w:val="001B0FAE"/>
    <w:rsid w:val="001B34A4"/>
    <w:rsid w:val="001E791B"/>
    <w:rsid w:val="001E7D46"/>
    <w:rsid w:val="001F6BE1"/>
    <w:rsid w:val="002049E5"/>
    <w:rsid w:val="00210040"/>
    <w:rsid w:val="002101E2"/>
    <w:rsid w:val="0022395E"/>
    <w:rsid w:val="00242449"/>
    <w:rsid w:val="00252A20"/>
    <w:rsid w:val="00253211"/>
    <w:rsid w:val="00256340"/>
    <w:rsid w:val="00261847"/>
    <w:rsid w:val="00263563"/>
    <w:rsid w:val="00266214"/>
    <w:rsid w:val="0026654E"/>
    <w:rsid w:val="002740D0"/>
    <w:rsid w:val="002763CF"/>
    <w:rsid w:val="00280854"/>
    <w:rsid w:val="00294F01"/>
    <w:rsid w:val="002A025A"/>
    <w:rsid w:val="002A3C79"/>
    <w:rsid w:val="002A61C5"/>
    <w:rsid w:val="002A67E3"/>
    <w:rsid w:val="002C08CE"/>
    <w:rsid w:val="002C578F"/>
    <w:rsid w:val="002E097E"/>
    <w:rsid w:val="002F0E81"/>
    <w:rsid w:val="002F32BE"/>
    <w:rsid w:val="0031469D"/>
    <w:rsid w:val="00324580"/>
    <w:rsid w:val="00342E76"/>
    <w:rsid w:val="00344C9F"/>
    <w:rsid w:val="003474F5"/>
    <w:rsid w:val="003510CC"/>
    <w:rsid w:val="00352F47"/>
    <w:rsid w:val="00370748"/>
    <w:rsid w:val="003713DA"/>
    <w:rsid w:val="003818F7"/>
    <w:rsid w:val="00385953"/>
    <w:rsid w:val="0039340B"/>
    <w:rsid w:val="003A0715"/>
    <w:rsid w:val="003B676F"/>
    <w:rsid w:val="003D6138"/>
    <w:rsid w:val="003E197E"/>
    <w:rsid w:val="003F09B8"/>
    <w:rsid w:val="003F2296"/>
    <w:rsid w:val="00414202"/>
    <w:rsid w:val="004220CF"/>
    <w:rsid w:val="0042676F"/>
    <w:rsid w:val="004307C4"/>
    <w:rsid w:val="00435EF8"/>
    <w:rsid w:val="00437F0E"/>
    <w:rsid w:val="0044002D"/>
    <w:rsid w:val="00460A99"/>
    <w:rsid w:val="004630FC"/>
    <w:rsid w:val="0046419D"/>
    <w:rsid w:val="004723A1"/>
    <w:rsid w:val="004B0039"/>
    <w:rsid w:val="004B1A15"/>
    <w:rsid w:val="004B24FB"/>
    <w:rsid w:val="004E5FA5"/>
    <w:rsid w:val="004E76C7"/>
    <w:rsid w:val="004F4182"/>
    <w:rsid w:val="00512D7A"/>
    <w:rsid w:val="00516A76"/>
    <w:rsid w:val="005172AF"/>
    <w:rsid w:val="005508C0"/>
    <w:rsid w:val="00575E08"/>
    <w:rsid w:val="00585C55"/>
    <w:rsid w:val="00586416"/>
    <w:rsid w:val="00587024"/>
    <w:rsid w:val="005A1870"/>
    <w:rsid w:val="005A51A0"/>
    <w:rsid w:val="005B562B"/>
    <w:rsid w:val="005C5C24"/>
    <w:rsid w:val="005D0A07"/>
    <w:rsid w:val="005D234A"/>
    <w:rsid w:val="005D260D"/>
    <w:rsid w:val="005D4BA2"/>
    <w:rsid w:val="005F3AF9"/>
    <w:rsid w:val="005F4A67"/>
    <w:rsid w:val="00601615"/>
    <w:rsid w:val="00607ED5"/>
    <w:rsid w:val="00621FBC"/>
    <w:rsid w:val="00641079"/>
    <w:rsid w:val="00686342"/>
    <w:rsid w:val="0068714F"/>
    <w:rsid w:val="006921D7"/>
    <w:rsid w:val="0069424A"/>
    <w:rsid w:val="006A0E8B"/>
    <w:rsid w:val="006A16AD"/>
    <w:rsid w:val="006A6ADB"/>
    <w:rsid w:val="006D0B4E"/>
    <w:rsid w:val="006D2667"/>
    <w:rsid w:val="006E2BB6"/>
    <w:rsid w:val="006F3548"/>
    <w:rsid w:val="0072500A"/>
    <w:rsid w:val="00727BFC"/>
    <w:rsid w:val="007300C9"/>
    <w:rsid w:val="0075779E"/>
    <w:rsid w:val="007577E7"/>
    <w:rsid w:val="0076419A"/>
    <w:rsid w:val="007668EB"/>
    <w:rsid w:val="007846F0"/>
    <w:rsid w:val="00794416"/>
    <w:rsid w:val="007A6838"/>
    <w:rsid w:val="007B7814"/>
    <w:rsid w:val="007C377D"/>
    <w:rsid w:val="007D37F0"/>
    <w:rsid w:val="007E2C5A"/>
    <w:rsid w:val="007E6EE9"/>
    <w:rsid w:val="007F0793"/>
    <w:rsid w:val="007F3390"/>
    <w:rsid w:val="007F511C"/>
    <w:rsid w:val="00807F57"/>
    <w:rsid w:val="00834F01"/>
    <w:rsid w:val="00836264"/>
    <w:rsid w:val="00844DF7"/>
    <w:rsid w:val="00846E3A"/>
    <w:rsid w:val="00851F4E"/>
    <w:rsid w:val="00853D8D"/>
    <w:rsid w:val="00857780"/>
    <w:rsid w:val="00857CF0"/>
    <w:rsid w:val="00873422"/>
    <w:rsid w:val="00876462"/>
    <w:rsid w:val="008A7F3A"/>
    <w:rsid w:val="008B31B7"/>
    <w:rsid w:val="008C2AE5"/>
    <w:rsid w:val="008D2C0F"/>
    <w:rsid w:val="008D7B23"/>
    <w:rsid w:val="008E0FE7"/>
    <w:rsid w:val="008E20B7"/>
    <w:rsid w:val="008F2F67"/>
    <w:rsid w:val="008F63FF"/>
    <w:rsid w:val="00910CC8"/>
    <w:rsid w:val="009124F6"/>
    <w:rsid w:val="00923146"/>
    <w:rsid w:val="009266A0"/>
    <w:rsid w:val="00926D8A"/>
    <w:rsid w:val="00930BA7"/>
    <w:rsid w:val="00961626"/>
    <w:rsid w:val="00974CD8"/>
    <w:rsid w:val="009918F5"/>
    <w:rsid w:val="00991A25"/>
    <w:rsid w:val="0099310E"/>
    <w:rsid w:val="009A1F09"/>
    <w:rsid w:val="009B04B3"/>
    <w:rsid w:val="009C757F"/>
    <w:rsid w:val="009D3BEE"/>
    <w:rsid w:val="009D50EA"/>
    <w:rsid w:val="009D7762"/>
    <w:rsid w:val="00A048F5"/>
    <w:rsid w:val="00A11686"/>
    <w:rsid w:val="00A16B27"/>
    <w:rsid w:val="00A20924"/>
    <w:rsid w:val="00A36F0F"/>
    <w:rsid w:val="00A426AB"/>
    <w:rsid w:val="00A4797E"/>
    <w:rsid w:val="00A47FAD"/>
    <w:rsid w:val="00A5015C"/>
    <w:rsid w:val="00A50C20"/>
    <w:rsid w:val="00A52696"/>
    <w:rsid w:val="00A56DD5"/>
    <w:rsid w:val="00A64F66"/>
    <w:rsid w:val="00A666EB"/>
    <w:rsid w:val="00A66DA1"/>
    <w:rsid w:val="00A66E62"/>
    <w:rsid w:val="00A715A1"/>
    <w:rsid w:val="00A73B5E"/>
    <w:rsid w:val="00A8419A"/>
    <w:rsid w:val="00A91103"/>
    <w:rsid w:val="00AC2751"/>
    <w:rsid w:val="00AE785C"/>
    <w:rsid w:val="00B22D05"/>
    <w:rsid w:val="00B267B5"/>
    <w:rsid w:val="00B338B6"/>
    <w:rsid w:val="00B368AC"/>
    <w:rsid w:val="00B37FAC"/>
    <w:rsid w:val="00B42CDB"/>
    <w:rsid w:val="00B62209"/>
    <w:rsid w:val="00B645CA"/>
    <w:rsid w:val="00B752E9"/>
    <w:rsid w:val="00BA235E"/>
    <w:rsid w:val="00BB48A1"/>
    <w:rsid w:val="00BB77E7"/>
    <w:rsid w:val="00BC3369"/>
    <w:rsid w:val="00BD6639"/>
    <w:rsid w:val="00BE1C31"/>
    <w:rsid w:val="00BE530B"/>
    <w:rsid w:val="00BE796E"/>
    <w:rsid w:val="00BE7D6B"/>
    <w:rsid w:val="00BF6030"/>
    <w:rsid w:val="00C031A9"/>
    <w:rsid w:val="00C06DA9"/>
    <w:rsid w:val="00C156B9"/>
    <w:rsid w:val="00C17ED9"/>
    <w:rsid w:val="00C26527"/>
    <w:rsid w:val="00C528A9"/>
    <w:rsid w:val="00C676E3"/>
    <w:rsid w:val="00C73AEC"/>
    <w:rsid w:val="00C7420D"/>
    <w:rsid w:val="00C809D9"/>
    <w:rsid w:val="00CA59F3"/>
    <w:rsid w:val="00CB41E0"/>
    <w:rsid w:val="00CB5D70"/>
    <w:rsid w:val="00CD07C8"/>
    <w:rsid w:val="00D02DEE"/>
    <w:rsid w:val="00D04C2D"/>
    <w:rsid w:val="00D13168"/>
    <w:rsid w:val="00D17F62"/>
    <w:rsid w:val="00D30397"/>
    <w:rsid w:val="00D36178"/>
    <w:rsid w:val="00D43B7D"/>
    <w:rsid w:val="00D54FCA"/>
    <w:rsid w:val="00D554AE"/>
    <w:rsid w:val="00D66A25"/>
    <w:rsid w:val="00D67F0A"/>
    <w:rsid w:val="00D850B1"/>
    <w:rsid w:val="00D97BB4"/>
    <w:rsid w:val="00DB76B6"/>
    <w:rsid w:val="00DC5967"/>
    <w:rsid w:val="00DD051D"/>
    <w:rsid w:val="00DD09F4"/>
    <w:rsid w:val="00DE1B65"/>
    <w:rsid w:val="00DE34D1"/>
    <w:rsid w:val="00DF10FA"/>
    <w:rsid w:val="00DF2CD6"/>
    <w:rsid w:val="00E0528B"/>
    <w:rsid w:val="00E12CA9"/>
    <w:rsid w:val="00E35F4D"/>
    <w:rsid w:val="00E45B7D"/>
    <w:rsid w:val="00E72146"/>
    <w:rsid w:val="00E800F8"/>
    <w:rsid w:val="00EA4A95"/>
    <w:rsid w:val="00EB1AB1"/>
    <w:rsid w:val="00EC0FFB"/>
    <w:rsid w:val="00EC1619"/>
    <w:rsid w:val="00ED25CD"/>
    <w:rsid w:val="00ED6CC8"/>
    <w:rsid w:val="00EE411E"/>
    <w:rsid w:val="00EF0BE2"/>
    <w:rsid w:val="00EF4771"/>
    <w:rsid w:val="00F11043"/>
    <w:rsid w:val="00F16968"/>
    <w:rsid w:val="00F26BF2"/>
    <w:rsid w:val="00F27CB1"/>
    <w:rsid w:val="00F30D58"/>
    <w:rsid w:val="00F5299E"/>
    <w:rsid w:val="00F52D2D"/>
    <w:rsid w:val="00F53835"/>
    <w:rsid w:val="00F53F19"/>
    <w:rsid w:val="00F66AAA"/>
    <w:rsid w:val="00F72FF3"/>
    <w:rsid w:val="00F946CF"/>
    <w:rsid w:val="00FB1416"/>
    <w:rsid w:val="00FB7CDA"/>
    <w:rsid w:val="00FC321C"/>
    <w:rsid w:val="00FC6F09"/>
    <w:rsid w:val="00FD0E94"/>
    <w:rsid w:val="00FE1CB0"/>
    <w:rsid w:val="00FE289F"/>
    <w:rsid w:val="00FE29C9"/>
    <w:rsid w:val="00FF0630"/>
    <w:rsid w:val="00FF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46A3D"/>
  <w15:chartTrackingRefBased/>
  <w15:docId w15:val="{52269CAA-5982-4B69-9DD4-28B3CD9A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ED25C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EC9152AD5C6458A32588A81588A3C" ma:contentTypeVersion="6" ma:contentTypeDescription="Create a new document." ma:contentTypeScope="" ma:versionID="8a99fb7b77ff8879e1047482628ef8d0">
  <xsd:schema xmlns:xsd="http://www.w3.org/2001/XMLSchema" xmlns:xs="http://www.w3.org/2001/XMLSchema" xmlns:p="http://schemas.microsoft.com/office/2006/metadata/properties" xmlns:ns3="e756e48b-4b15-4415-b180-2409070149f3" targetNamespace="http://schemas.microsoft.com/office/2006/metadata/properties" ma:root="true" ma:fieldsID="61c6ebd752c60ae72e4f48345131168c" ns3:_="">
    <xsd:import namespace="e756e48b-4b15-4415-b180-2409070149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6e48b-4b15-4415-b180-240907014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56e48b-4b15-4415-b180-2409070149f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46D34A-3D5B-42B8-88E3-AF62A3B261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6e48b-4b15-4415-b180-240907014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E62600-06FE-4BAD-B5DF-08783941D5D9}">
  <ds:schemaRefs>
    <ds:schemaRef ds:uri="http://schemas.microsoft.com/office/2006/metadata/properties"/>
    <ds:schemaRef ds:uri="http://schemas.microsoft.com/office/infopath/2007/PartnerControls"/>
    <ds:schemaRef ds:uri="e756e48b-4b15-4415-b180-2409070149f3"/>
  </ds:schemaRefs>
</ds:datastoreItem>
</file>

<file path=customXml/itemProps3.xml><?xml version="1.0" encoding="utf-8"?>
<ds:datastoreItem xmlns:ds="http://schemas.openxmlformats.org/officeDocument/2006/customXml" ds:itemID="{5EEC40F6-79B7-44B8-A232-59B0B84062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15</Pages>
  <Words>2617</Words>
  <Characters>14136</Characters>
  <Application>Microsoft Office Word</Application>
  <DocSecurity>0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dc:description/>
  <cp:lastModifiedBy>MATHEUS MEDEIROS CARLOS</cp:lastModifiedBy>
  <cp:revision>9</cp:revision>
  <cp:lastPrinted>2009-02-04T17:49:00Z</cp:lastPrinted>
  <dcterms:created xsi:type="dcterms:W3CDTF">2024-10-04T03:52:00Z</dcterms:created>
  <dcterms:modified xsi:type="dcterms:W3CDTF">2024-10-25T05:35:00Z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ContentTypeId">
    <vt:lpwstr>0x010100EA5EC9152AD5C6458A32588A81588A3C</vt:lpwstr>
  </property>
  <property fmtid="{D5CDD505-2E9C-101B-9397-08002B2CF9AE}" pid="8" name="_activity">
    <vt:lpwstr/>
  </property>
</Properties>
</file>